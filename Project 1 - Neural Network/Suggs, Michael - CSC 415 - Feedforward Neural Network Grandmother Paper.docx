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96DFA" w14:textId="77777777" w:rsidR="000818CF" w:rsidRDefault="00891D72" w:rsidP="00BC4D9A">
      <w:pPr>
        <w:pStyle w:val="IEEETitle"/>
        <w:spacing w:line="276" w:lineRule="auto"/>
        <w:rPr>
          <w:lang w:val="en-GB"/>
        </w:rPr>
      </w:pPr>
      <w:r>
        <w:rPr>
          <w:lang w:val="en-GB"/>
        </w:rPr>
        <w:t>Feedf</w:t>
      </w:r>
      <w:r w:rsidR="0044432F">
        <w:rPr>
          <w:lang w:val="en-GB"/>
        </w:rPr>
        <w:t xml:space="preserve">orward Neural Network </w:t>
      </w:r>
      <w:r w:rsidR="000E5E36">
        <w:rPr>
          <w:lang w:val="en-GB"/>
        </w:rPr>
        <w:t xml:space="preserve">Adaptability </w:t>
      </w:r>
    </w:p>
    <w:p w14:paraId="64129DCC" w14:textId="122C9E8F" w:rsidR="007851F8" w:rsidRPr="0053758C" w:rsidRDefault="00636FB8" w:rsidP="00BC4D9A">
      <w:pPr>
        <w:pStyle w:val="IEEETitle"/>
        <w:spacing w:line="276" w:lineRule="auto"/>
        <w:rPr>
          <w:lang w:val="en-GB"/>
        </w:rPr>
      </w:pPr>
      <w:r>
        <w:rPr>
          <w:lang w:val="en-GB"/>
        </w:rPr>
        <w:t xml:space="preserve">for </w:t>
      </w:r>
      <w:bookmarkStart w:id="0" w:name="_GoBack"/>
      <w:bookmarkEnd w:id="0"/>
      <w:r>
        <w:rPr>
          <w:lang w:val="en-GB"/>
        </w:rPr>
        <w:t>Mid-Run Problem Rescaling</w:t>
      </w:r>
    </w:p>
    <w:p w14:paraId="393C96AB" w14:textId="57677587" w:rsidR="007851F8" w:rsidRPr="0053758C" w:rsidRDefault="5912254E" w:rsidP="00BC4D9A">
      <w:pPr>
        <w:pStyle w:val="IEEEAuthorName"/>
        <w:spacing w:after="0" w:line="276" w:lineRule="auto"/>
        <w:rPr>
          <w:sz w:val="20"/>
          <w:szCs w:val="20"/>
          <w:vertAlign w:val="superscript"/>
        </w:rPr>
      </w:pPr>
      <w:r w:rsidRPr="0053758C">
        <w:rPr>
          <w:sz w:val="20"/>
          <w:szCs w:val="20"/>
        </w:rPr>
        <w:t>Michael Suggs</w:t>
      </w:r>
      <w:proofErr w:type="gramStart"/>
      <w:r w:rsidRPr="0053758C">
        <w:rPr>
          <w:sz w:val="20"/>
          <w:szCs w:val="20"/>
          <w:vertAlign w:val="superscript"/>
        </w:rPr>
        <w:t>1,*</w:t>
      </w:r>
      <w:proofErr w:type="gramEnd"/>
    </w:p>
    <w:p w14:paraId="646CE5C0" w14:textId="24952873" w:rsidR="007851F8" w:rsidRPr="0053758C" w:rsidRDefault="5912254E" w:rsidP="00BC4D9A">
      <w:pPr>
        <w:pStyle w:val="IEEEAuthorAffiliation"/>
        <w:spacing w:after="0" w:line="276" w:lineRule="auto"/>
        <w:rPr>
          <w:szCs w:val="20"/>
        </w:rPr>
      </w:pPr>
      <w:r w:rsidRPr="0053758C">
        <w:rPr>
          <w:vertAlign w:val="superscript"/>
        </w:rPr>
        <w:t>1</w:t>
      </w:r>
      <w:r w:rsidRPr="0053758C">
        <w:t>Universi</w:t>
      </w:r>
      <w:r w:rsidR="00B33095">
        <w:t>ty of North Carolina Wilmington</w:t>
      </w:r>
      <w:r w:rsidR="00AD3541">
        <w:t>, Department of Computer Science</w:t>
      </w:r>
      <w:r w:rsidR="00B33095">
        <w:t>, Undergraduate</w:t>
      </w:r>
    </w:p>
    <w:p w14:paraId="34582222" w14:textId="748A452C" w:rsidR="007851F8" w:rsidRPr="0053758C" w:rsidRDefault="00AD3541" w:rsidP="00BC4D9A">
      <w:pPr>
        <w:pStyle w:val="IEEEAuthorName"/>
        <w:spacing w:before="0" w:after="0" w:line="276" w:lineRule="auto"/>
      </w:pPr>
      <w:r>
        <w:rPr>
          <w:sz w:val="20"/>
          <w:szCs w:val="20"/>
        </w:rPr>
        <w:t xml:space="preserve">*Contact: mjs3607@uncw.edu </w:t>
      </w:r>
    </w:p>
    <w:p w14:paraId="342249DE" w14:textId="77777777" w:rsidR="0025058B" w:rsidRPr="0053758C" w:rsidRDefault="0025058B" w:rsidP="00BC4D9A">
      <w:pPr>
        <w:spacing w:line="276" w:lineRule="auto"/>
        <w:rPr>
          <w:lang w:val="en-GB"/>
        </w:rPr>
      </w:pPr>
    </w:p>
    <w:p w14:paraId="2278A97C" w14:textId="77777777" w:rsidR="007851F8" w:rsidRPr="0053758C" w:rsidRDefault="007851F8" w:rsidP="00BC4D9A">
      <w:pPr>
        <w:spacing w:line="276" w:lineRule="auto"/>
        <w:rPr>
          <w:lang w:val="en-GB"/>
        </w:rPr>
      </w:pPr>
    </w:p>
    <w:p w14:paraId="0D6D4AA6" w14:textId="77777777" w:rsidR="007851F8" w:rsidRPr="0053758C" w:rsidRDefault="007851F8" w:rsidP="00BC4D9A">
      <w:pPr>
        <w:spacing w:line="276" w:lineRule="auto"/>
        <w:rPr>
          <w:lang w:val="en-GB"/>
        </w:rPr>
        <w:sectPr w:rsidR="007851F8" w:rsidRPr="0053758C" w:rsidSect="000A2F75">
          <w:headerReference w:type="default" r:id="rId8"/>
          <w:headerReference w:type="first" r:id="rId9"/>
          <w:footnotePr>
            <w:pos w:val="beneathText"/>
          </w:footnotePr>
          <w:type w:val="continuous"/>
          <w:pgSz w:w="12240" w:h="15840" w:code="1"/>
          <w:pgMar w:top="1276" w:right="868" w:bottom="1871" w:left="868" w:header="709" w:footer="720" w:gutter="0"/>
          <w:cols w:space="720"/>
          <w:docGrid w:linePitch="360"/>
        </w:sectPr>
      </w:pPr>
    </w:p>
    <w:p w14:paraId="34D570B0" w14:textId="7E40D38E" w:rsidR="007851F8" w:rsidRPr="0053758C" w:rsidRDefault="5912254E" w:rsidP="0027574C">
      <w:pPr>
        <w:pStyle w:val="IEEEAbtract"/>
        <w:spacing w:line="276" w:lineRule="auto"/>
        <w:rPr>
          <w:sz w:val="20"/>
          <w:szCs w:val="22"/>
        </w:rPr>
      </w:pPr>
      <w:r w:rsidRPr="0053758C">
        <w:rPr>
          <w:rStyle w:val="IEEEAbstractHeadingChar"/>
          <w:sz w:val="20"/>
          <w:szCs w:val="20"/>
        </w:rPr>
        <w:lastRenderedPageBreak/>
        <w:t>Abstract</w:t>
      </w:r>
      <w:r w:rsidRPr="0053758C">
        <w:rPr>
          <w:sz w:val="20"/>
          <w:szCs w:val="20"/>
        </w:rPr>
        <w:t>—</w:t>
      </w:r>
      <w:r w:rsidR="002003C9">
        <w:rPr>
          <w:sz w:val="20"/>
          <w:szCs w:val="20"/>
        </w:rPr>
        <w:t xml:space="preserve">This study examines the effects of apply new training patterns and expanding the number of output nodes for an in-progress Feedforward Neural Network. </w:t>
      </w:r>
      <w:r w:rsidR="00D5177A">
        <w:rPr>
          <w:sz w:val="20"/>
          <w:szCs w:val="20"/>
        </w:rPr>
        <w:t xml:space="preserve">New patterns were tested as being applied by themselves without retraining on the original data as well as in a combined set </w:t>
      </w:r>
      <w:r w:rsidR="007101F3">
        <w:rPr>
          <w:sz w:val="20"/>
          <w:szCs w:val="20"/>
        </w:rPr>
        <w:t>with all input patterns new and old. The number of patterns, and thus the number of output nodes, was increased from 6 to 7 originally, but was also trained and tested on up to 14 patterns in total.</w:t>
      </w:r>
    </w:p>
    <w:p w14:paraId="110AA404" w14:textId="64BA1530" w:rsidR="0086175E" w:rsidRPr="0053758C" w:rsidRDefault="0086175E" w:rsidP="0027574C">
      <w:pPr>
        <w:spacing w:line="276" w:lineRule="auto"/>
        <w:rPr>
          <w:sz w:val="20"/>
          <w:szCs w:val="22"/>
          <w:lang w:val="en-GB"/>
        </w:rPr>
      </w:pPr>
    </w:p>
    <w:p w14:paraId="05239F7B" w14:textId="050DDE09" w:rsidR="00ED33B9" w:rsidRPr="005B6718" w:rsidRDefault="5912254E" w:rsidP="0027574C">
      <w:pPr>
        <w:spacing w:line="276" w:lineRule="auto"/>
        <w:rPr>
          <w:sz w:val="20"/>
          <w:szCs w:val="22"/>
          <w:lang w:val="en-GB"/>
        </w:rPr>
      </w:pPr>
      <w:r w:rsidRPr="0053758C">
        <w:rPr>
          <w:rStyle w:val="IEEEAbstractHeadingChar"/>
          <w:b w:val="0"/>
          <w:sz w:val="20"/>
          <w:szCs w:val="20"/>
        </w:rPr>
        <w:t>Key Words</w:t>
      </w:r>
      <w:r w:rsidRPr="0053758C">
        <w:rPr>
          <w:sz w:val="20"/>
          <w:szCs w:val="20"/>
          <w:lang w:val="en-GB"/>
        </w:rPr>
        <w:t xml:space="preserve">— </w:t>
      </w:r>
      <w:r w:rsidR="00325E04">
        <w:rPr>
          <w:noProof/>
          <w:sz w:val="20"/>
          <w:szCs w:val="20"/>
          <w:lang w:val="en-GB"/>
        </w:rPr>
        <w:t>Feedforward Neural Network</w:t>
      </w:r>
      <w:r w:rsidR="00D61977">
        <w:rPr>
          <w:noProof/>
          <w:sz w:val="20"/>
          <w:szCs w:val="20"/>
          <w:lang w:val="en-GB"/>
        </w:rPr>
        <w:t xml:space="preserve">, backpropagation, </w:t>
      </w:r>
      <w:r w:rsidR="00094E8B">
        <w:rPr>
          <w:noProof/>
          <w:sz w:val="20"/>
          <w:szCs w:val="20"/>
          <w:lang w:val="en-GB"/>
        </w:rPr>
        <w:t>scalability</w:t>
      </w:r>
      <w:r w:rsidR="00D61977">
        <w:rPr>
          <w:noProof/>
          <w:sz w:val="20"/>
          <w:szCs w:val="20"/>
          <w:lang w:val="en-GB"/>
        </w:rPr>
        <w:t xml:space="preserve">, </w:t>
      </w:r>
      <w:r w:rsidR="001E3A7A">
        <w:rPr>
          <w:noProof/>
          <w:sz w:val="20"/>
          <w:szCs w:val="20"/>
          <w:lang w:val="en-GB"/>
        </w:rPr>
        <w:t>expandabilit</w:t>
      </w:r>
      <w:r w:rsidR="005B6718">
        <w:rPr>
          <w:noProof/>
          <w:sz w:val="20"/>
          <w:szCs w:val="20"/>
          <w:lang w:val="en-GB"/>
        </w:rPr>
        <w:t>y</w:t>
      </w:r>
    </w:p>
    <w:p w14:paraId="4EB52EC9" w14:textId="6495E63A" w:rsidR="00042B6A" w:rsidRPr="00D4269B" w:rsidRDefault="00891CBE" w:rsidP="00D4269B">
      <w:pPr>
        <w:pStyle w:val="IEEEHeading1"/>
        <w:spacing w:line="276" w:lineRule="auto"/>
        <w:rPr>
          <w:lang w:val="en-GB"/>
        </w:rPr>
      </w:pPr>
      <w:r>
        <w:rPr>
          <w:lang w:val="en-GB"/>
        </w:rPr>
        <w:t>Introduction</w:t>
      </w:r>
    </w:p>
    <w:p w14:paraId="7BDAC1BD" w14:textId="20EEB8E4" w:rsidR="004E21E0" w:rsidRDefault="00AE4510" w:rsidP="0027574C">
      <w:pPr>
        <w:pStyle w:val="IEEEParagraph"/>
        <w:spacing w:line="276" w:lineRule="auto"/>
        <w:rPr>
          <w:lang w:val="en-GB"/>
        </w:rPr>
      </w:pPr>
      <w:r>
        <w:rPr>
          <w:lang w:val="en-GB"/>
        </w:rPr>
        <w:t xml:space="preserve">This paper addresses the effects of expanding the </w:t>
      </w:r>
      <w:r w:rsidR="00FC796D">
        <w:rPr>
          <w:lang w:val="en-GB"/>
        </w:rPr>
        <w:t>number of output nodes of an in-progress neural network</w:t>
      </w:r>
      <w:r w:rsidR="003135DF">
        <w:rPr>
          <w:lang w:val="en-GB"/>
        </w:rPr>
        <w:t xml:space="preserve"> by incrementally increasing the </w:t>
      </w:r>
      <w:r w:rsidR="00356A7A">
        <w:rPr>
          <w:lang w:val="en-GB"/>
        </w:rPr>
        <w:t>number of patterns applied</w:t>
      </w:r>
      <w:r w:rsidR="003D2912">
        <w:rPr>
          <w:lang w:val="en-GB"/>
        </w:rPr>
        <w:t>, essentially layering training for different sets of patterns on top of each other</w:t>
      </w:r>
      <w:r w:rsidR="00356A7A">
        <w:rPr>
          <w:lang w:val="en-GB"/>
        </w:rPr>
        <w:t>.</w:t>
      </w:r>
      <w:r w:rsidR="004E21E0">
        <w:rPr>
          <w:lang w:val="en-GB"/>
        </w:rPr>
        <w:t xml:space="preserve"> After each round of training, the network is tested against all previous subsets of training data to evaluate the effectiveness of </w:t>
      </w:r>
      <w:r w:rsidR="00BF72F6">
        <w:rPr>
          <w:lang w:val="en-GB"/>
        </w:rPr>
        <w:t>the network at remembering previous</w:t>
      </w:r>
      <w:r w:rsidR="00066164">
        <w:rPr>
          <w:lang w:val="en-GB"/>
        </w:rPr>
        <w:t>ly applied</w:t>
      </w:r>
      <w:r w:rsidR="00BF72F6">
        <w:rPr>
          <w:lang w:val="en-GB"/>
        </w:rPr>
        <w:t xml:space="preserve"> successful training data </w:t>
      </w:r>
      <w:r w:rsidR="00066164">
        <w:rPr>
          <w:lang w:val="en-GB"/>
        </w:rPr>
        <w:t xml:space="preserve">sets </w:t>
      </w:r>
      <w:r w:rsidR="00BF72F6">
        <w:rPr>
          <w:lang w:val="en-GB"/>
        </w:rPr>
        <w:t>when supplied with additional data.</w:t>
      </w:r>
      <w:r w:rsidR="00D23E7E">
        <w:rPr>
          <w:lang w:val="en-GB"/>
        </w:rPr>
        <w:t xml:space="preserve"> </w:t>
      </w:r>
    </w:p>
    <w:p w14:paraId="40769C9B" w14:textId="2FA338A8" w:rsidR="008F07F8" w:rsidRDefault="00D23E7E" w:rsidP="008F07F8">
      <w:pPr>
        <w:pStyle w:val="IEEEParagraph"/>
        <w:spacing w:line="276" w:lineRule="auto"/>
        <w:rPr>
          <w:lang w:val="en-GB"/>
        </w:rPr>
      </w:pPr>
      <w:r>
        <w:rPr>
          <w:lang w:val="en-GB"/>
        </w:rPr>
        <w:t>The training and testing data is progressively input according to two different methods. In both, the original training data is supplied and trained according to standard backpropagation procedures.</w:t>
      </w:r>
      <w:r w:rsidR="008F07F8">
        <w:rPr>
          <w:lang w:val="en-GB"/>
        </w:rPr>
        <w:t xml:space="preserve"> That is, the patterns are given with correct responses in which they are to learn from, after which modified or </w:t>
      </w:r>
      <w:r w:rsidR="008F07F8">
        <w:rPr>
          <w:i/>
          <w:lang w:val="en-GB"/>
        </w:rPr>
        <w:t>‘fuzzy’</w:t>
      </w:r>
      <w:r w:rsidR="008F07F8">
        <w:rPr>
          <w:lang w:val="en-GB"/>
        </w:rPr>
        <w:t xml:space="preserve"> versions of said patterns are applied. For both training and testing cases, the patterns are presented in an entirely random order to prevent any form of ordered learning.</w:t>
      </w:r>
      <w:r>
        <w:rPr>
          <w:lang w:val="en-GB"/>
        </w:rPr>
        <w:t xml:space="preserve"> Then, the additional training data will either be provided in a combined set </w:t>
      </w:r>
      <w:r w:rsidR="008F07F8">
        <w:rPr>
          <w:lang w:val="en-GB"/>
        </w:rPr>
        <w:t>alongside</w:t>
      </w:r>
      <w:r>
        <w:rPr>
          <w:lang w:val="en-GB"/>
        </w:rPr>
        <w:t xml:space="preserve"> the original training data</w:t>
      </w:r>
      <w:r w:rsidR="008F07F8">
        <w:rPr>
          <w:lang w:val="en-GB"/>
        </w:rPr>
        <w:t xml:space="preserve"> in one combined set</w:t>
      </w:r>
      <w:r>
        <w:rPr>
          <w:lang w:val="en-GB"/>
        </w:rPr>
        <w:t xml:space="preserve">, or </w:t>
      </w:r>
      <w:r w:rsidR="008F07F8">
        <w:rPr>
          <w:lang w:val="en-GB"/>
        </w:rPr>
        <w:t xml:space="preserve">will be </w:t>
      </w:r>
      <w:r>
        <w:rPr>
          <w:lang w:val="en-GB"/>
        </w:rPr>
        <w:t>provided as a separate set apart from the origina</w:t>
      </w:r>
      <w:r w:rsidR="008F07F8">
        <w:rPr>
          <w:lang w:val="en-GB"/>
        </w:rPr>
        <w:t>l training data.</w:t>
      </w:r>
    </w:p>
    <w:p w14:paraId="5DA1AEA7" w14:textId="186D8033" w:rsidR="005B6718" w:rsidRPr="0053758C" w:rsidRDefault="007B2105" w:rsidP="005B6718">
      <w:pPr>
        <w:pStyle w:val="IEEEParagraph"/>
        <w:spacing w:line="276" w:lineRule="auto"/>
        <w:rPr>
          <w:lang w:val="en-GB"/>
        </w:rPr>
      </w:pPr>
      <w:r>
        <w:rPr>
          <w:lang w:val="en-GB"/>
        </w:rPr>
        <w:t>All patterns are input in a 5x5 matrix representation, representing 25 individual pixels with normalised greyscale values between 0 and 1.</w:t>
      </w:r>
      <w:r w:rsidR="008F07F8">
        <w:rPr>
          <w:lang w:val="en-GB"/>
        </w:rPr>
        <w:t xml:space="preserve"> Each input matrix represents a specific </w:t>
      </w:r>
      <w:r w:rsidR="008F07F8">
        <w:rPr>
          <w:lang w:val="en-GB"/>
        </w:rPr>
        <w:lastRenderedPageBreak/>
        <w:t xml:space="preserve">symbol from a given list of symbols, all of which will be detailed later. </w:t>
      </w:r>
    </w:p>
    <w:p w14:paraId="3B50B71B" w14:textId="79CDCD78" w:rsidR="00093644" w:rsidRPr="00D4269B" w:rsidRDefault="00E82C99" w:rsidP="00D4269B">
      <w:pPr>
        <w:pStyle w:val="IEEEHeading1"/>
        <w:spacing w:line="276" w:lineRule="auto"/>
        <w:rPr>
          <w:lang w:val="en-GB"/>
        </w:rPr>
      </w:pPr>
      <w:r>
        <w:rPr>
          <w:lang w:val="en-GB"/>
        </w:rPr>
        <w:t>Feedf</w:t>
      </w:r>
      <w:r w:rsidR="00D4269B">
        <w:rPr>
          <w:lang w:val="en-GB"/>
        </w:rPr>
        <w:t>orward Neural Networks</w:t>
      </w:r>
    </w:p>
    <w:p w14:paraId="5744124C" w14:textId="77777777" w:rsidR="00446331" w:rsidRDefault="00E82C99" w:rsidP="0027574C">
      <w:pPr>
        <w:pStyle w:val="IEEEParagraph"/>
        <w:spacing w:line="276" w:lineRule="auto"/>
        <w:rPr>
          <w:lang w:val="en-GB"/>
        </w:rPr>
      </w:pPr>
      <w:r>
        <w:rPr>
          <w:lang w:val="en-GB"/>
        </w:rPr>
        <w:t>Feedforward Neural Networks</w:t>
      </w:r>
      <w:r w:rsidR="00144E1C">
        <w:rPr>
          <w:lang w:val="en-GB"/>
        </w:rPr>
        <w:t>,</w:t>
      </w:r>
      <w:r w:rsidR="00F15034">
        <w:rPr>
          <w:lang w:val="en-GB"/>
        </w:rPr>
        <w:t xml:space="preserve"> a biologically-</w:t>
      </w:r>
      <w:r w:rsidR="00144E1C">
        <w:rPr>
          <w:lang w:val="en-GB"/>
        </w:rPr>
        <w:t xml:space="preserve">inspired </w:t>
      </w:r>
      <w:r w:rsidR="00F15034">
        <w:rPr>
          <w:lang w:val="en-GB"/>
        </w:rPr>
        <w:t>machine learning algorithm, was first coined in the 1940s, but improved significantly with the</w:t>
      </w:r>
      <w:r w:rsidR="00EC1F8F">
        <w:rPr>
          <w:lang w:val="en-GB"/>
        </w:rPr>
        <w:t xml:space="preserve"> addition of backpropagation, introducing gradient</w:t>
      </w:r>
      <w:r w:rsidR="00686751">
        <w:rPr>
          <w:lang w:val="en-GB"/>
        </w:rPr>
        <w:t xml:space="preserve"> descent learning to the model. Neural networks come in a variety of sizes, scopes, and specifications, each containing an input layer and an output layer of nodes. </w:t>
      </w:r>
      <w:r w:rsidR="00CC1937">
        <w:rPr>
          <w:lang w:val="en-GB"/>
        </w:rPr>
        <w:t>The number of input nodes corresponds to the number of input values in the input vector and the number of outputs corresponds to the number of desired categories.</w:t>
      </w:r>
      <w:r w:rsidR="00446331">
        <w:rPr>
          <w:lang w:val="en-GB"/>
        </w:rPr>
        <w:t xml:space="preserve"> If these two layers are one in the same, the network represents a single-layer perceptron network, which simply feeds the inputs into the outputs via a weighted pathway.</w:t>
      </w:r>
    </w:p>
    <w:p w14:paraId="5578C1A9" w14:textId="46CDC52C" w:rsidR="00686751" w:rsidRDefault="00446331" w:rsidP="0027574C">
      <w:pPr>
        <w:pStyle w:val="IEEEParagraph"/>
        <w:spacing w:line="276" w:lineRule="auto"/>
        <w:rPr>
          <w:lang w:val="en-GB"/>
        </w:rPr>
      </w:pPr>
      <w:r>
        <w:rPr>
          <w:lang w:val="en-GB"/>
        </w:rPr>
        <w:t>Alternatively, multi-layered neural networks – such as the one presented in this paper – contain both an input layer, an output layer, and a hidden layer in between.</w:t>
      </w:r>
      <w:r w:rsidR="00F5492E">
        <w:rPr>
          <w:lang w:val="en-GB"/>
        </w:rPr>
        <w:t xml:space="preserve"> Each input-layer neuron is connected to each hidden-layer neuron via a weighted connection, over which the input value is passed and multiplied by said weight. The computed value at the end of this pathway is then fed into an activation function, which results in the hidden neuron’s output signal. This is then fed to either another hidden layer, or into the output layer – both of which are over another weighted pathway. </w:t>
      </w:r>
      <w:r w:rsidR="009440F0">
        <w:rPr>
          <w:lang w:val="en-GB"/>
        </w:rPr>
        <w:t>The same activation function is applied again for the final output signal of each output node.</w:t>
      </w:r>
      <w:r w:rsidR="00686751">
        <w:rPr>
          <w:lang w:val="en-GB"/>
        </w:rPr>
        <w:t xml:space="preserve"> </w:t>
      </w:r>
    </w:p>
    <w:p w14:paraId="01C38C31" w14:textId="74BA0622" w:rsidR="003B17E7" w:rsidRDefault="00CE5542" w:rsidP="00686751">
      <w:pPr>
        <w:pStyle w:val="IEEEParagraph"/>
        <w:spacing w:line="276" w:lineRule="auto"/>
        <w:rPr>
          <w:lang w:val="en-GB"/>
        </w:rPr>
      </w:pPr>
      <w:r>
        <w:rPr>
          <w:lang w:val="en-GB"/>
        </w:rPr>
        <w:t>Neural networks implementing backpropagation seek to minimize a provided loss function by means of gradient descent – for the scope of this paper, the loss function will be given by the total sum of squared errors.</w:t>
      </w:r>
      <w:r w:rsidR="00875F38">
        <w:rPr>
          <w:lang w:val="en-GB"/>
        </w:rPr>
        <w:t xml:space="preserve"> This function, which is calculated periodically throughout the network’s learning process, compares the </w:t>
      </w:r>
      <w:r w:rsidR="00857D1B">
        <w:rPr>
          <w:lang w:val="en-GB"/>
        </w:rPr>
        <w:t>computed output with the expected output</w:t>
      </w:r>
      <w:r w:rsidR="006C65E7">
        <w:rPr>
          <w:lang w:val="en-GB"/>
        </w:rPr>
        <w:t>, subtracting the two and summing all of these squared differences for each output for each pattern applied.</w:t>
      </w:r>
      <w:r w:rsidR="009C2849">
        <w:rPr>
          <w:lang w:val="en-GB"/>
        </w:rPr>
        <w:t xml:space="preserve"> Over time, this works down the gradient towards a local minimum, which is the point of lowest total error for this network.</w:t>
      </w:r>
    </w:p>
    <w:p w14:paraId="7F940D9D" w14:textId="53E878C2" w:rsidR="00093644" w:rsidRPr="0053758C" w:rsidRDefault="00C72078" w:rsidP="005B6718">
      <w:pPr>
        <w:pStyle w:val="IEEEParagraph"/>
        <w:spacing w:line="276" w:lineRule="auto"/>
        <w:rPr>
          <w:lang w:val="en-GB"/>
        </w:rPr>
      </w:pPr>
      <w:r>
        <w:rPr>
          <w:lang w:val="en-GB"/>
        </w:rPr>
        <w:lastRenderedPageBreak/>
        <w:t xml:space="preserve">The network employed for this research consists of an input layer, a single hidden layer, and an output layer. All weights were randomly initialized, both between layers and from the biases for each layer. All biases were set to one and were unchanged throughout the experiment. The chosen activation function for the hidden and output layers was a sigmoid function, and the loss function </w:t>
      </w:r>
      <w:r w:rsidR="00A966CB">
        <w:rPr>
          <w:lang w:val="en-GB"/>
        </w:rPr>
        <w:t xml:space="preserve">to minimize </w:t>
      </w:r>
      <w:r>
        <w:rPr>
          <w:lang w:val="en-GB"/>
        </w:rPr>
        <w:t>was the total sum of squared errors.</w:t>
      </w:r>
      <w:r w:rsidR="003A63CC">
        <w:rPr>
          <w:lang w:val="en-GB"/>
        </w:rPr>
        <w:t xml:space="preserve"> Although the input layer remained unchanging, the output layer was changed after initial testing and training to accommodate new data and the hidden layer was changed between a number of set values to compare performance with different hidden layer sizes.</w:t>
      </w:r>
    </w:p>
    <w:p w14:paraId="259B34DC" w14:textId="6689D098" w:rsidR="00820D07" w:rsidRPr="00D4269B" w:rsidRDefault="00177975" w:rsidP="00D4269B">
      <w:pPr>
        <w:pStyle w:val="IEEEHeading1"/>
        <w:spacing w:line="276" w:lineRule="auto"/>
        <w:rPr>
          <w:lang w:val="en-GB"/>
        </w:rPr>
      </w:pPr>
      <w:r>
        <w:rPr>
          <w:lang w:val="en-GB"/>
        </w:rPr>
        <w:t>Data Representation</w:t>
      </w:r>
    </w:p>
    <w:p w14:paraId="7E420B17" w14:textId="77777777" w:rsidR="00507268" w:rsidRDefault="006817ED" w:rsidP="0027574C">
      <w:pPr>
        <w:pStyle w:val="IEEEParagraph"/>
        <w:spacing w:line="276" w:lineRule="auto"/>
        <w:rPr>
          <w:lang w:val="en-GB"/>
        </w:rPr>
      </w:pPr>
      <w:r>
        <w:rPr>
          <w:lang w:val="en-GB"/>
        </w:rPr>
        <w:t xml:space="preserve">As mentioned previously, the network presented in this paper </w:t>
      </w:r>
      <w:r w:rsidR="009F20E1">
        <w:rPr>
          <w:lang w:val="en-GB"/>
        </w:rPr>
        <w:t>was given a 5x5 matrix, which was converted to a 25 element column vector with each component of said vector representing the input value for an individual input neuron.</w:t>
      </w:r>
      <w:r w:rsidR="00C74CBE">
        <w:rPr>
          <w:lang w:val="en-GB"/>
        </w:rPr>
        <w:t xml:space="preserve"> All of these values existed in the closed interval between 0 and 1</w:t>
      </w:r>
      <w:r w:rsidR="000A2B30">
        <w:rPr>
          <w:lang w:val="en-GB"/>
        </w:rPr>
        <w:t xml:space="preserve"> – for training data, each “pixel” in a symbol was represented by .9 (a high signal for that pixel) whilst the </w:t>
      </w:r>
      <w:r w:rsidR="0059528E">
        <w:rPr>
          <w:lang w:val="en-GB"/>
        </w:rPr>
        <w:t xml:space="preserve">remainder of the image was represented by .1 (a low signal). </w:t>
      </w:r>
    </w:p>
    <w:p w14:paraId="26E2205E" w14:textId="1EB61802" w:rsidR="00D4269B" w:rsidRPr="0053758C" w:rsidRDefault="001E7BFD" w:rsidP="005B6718">
      <w:pPr>
        <w:pStyle w:val="IEEEParagraph"/>
        <w:spacing w:line="276" w:lineRule="auto"/>
        <w:rPr>
          <w:lang w:val="en-GB"/>
        </w:rPr>
      </w:pPr>
      <w:r>
        <w:rPr>
          <w:lang w:val="en-GB"/>
        </w:rPr>
        <w:t xml:space="preserve">For the testing data, </w:t>
      </w:r>
      <w:r w:rsidR="00507268">
        <w:rPr>
          <w:lang w:val="en-GB"/>
        </w:rPr>
        <w:t>the same interval applies</w:t>
      </w:r>
      <w:r w:rsidR="007924B7">
        <w:rPr>
          <w:lang w:val="en-GB"/>
        </w:rPr>
        <w:t xml:space="preserve">, </w:t>
      </w:r>
      <w:r w:rsidR="00E45220">
        <w:rPr>
          <w:lang w:val="en-GB"/>
        </w:rPr>
        <w:t xml:space="preserve">but the matrix was subject to perturbation before application. </w:t>
      </w:r>
      <w:r w:rsidR="005607EB">
        <w:rPr>
          <w:lang w:val="en-GB"/>
        </w:rPr>
        <w:t>The original matrix was again given to the network, but</w:t>
      </w:r>
      <w:r w:rsidR="00264048">
        <w:rPr>
          <w:lang w:val="en-GB"/>
        </w:rPr>
        <w:t xml:space="preserve"> random pixel values within the matrix were modified away from the initial 0.1 or 0.9</w:t>
      </w:r>
      <w:r w:rsidR="007924B7">
        <w:rPr>
          <w:lang w:val="en-GB"/>
        </w:rPr>
        <w:t xml:space="preserve"> </w:t>
      </w:r>
      <w:r w:rsidR="00264048">
        <w:rPr>
          <w:lang w:val="en-GB"/>
        </w:rPr>
        <w:t>values</w:t>
      </w:r>
      <w:r w:rsidR="0021105E">
        <w:rPr>
          <w:lang w:val="en-GB"/>
        </w:rPr>
        <w:t xml:space="preserve">. The function perturbing these matrices was applied in different intensities – </w:t>
      </w:r>
      <w:r w:rsidR="00E74767">
        <w:rPr>
          <w:lang w:val="en-GB"/>
        </w:rPr>
        <w:t>as intensity increases, the number of pixels modified also increases, as well as the amount of potential perturbation occurring.</w:t>
      </w:r>
    </w:p>
    <w:p w14:paraId="072A1469" w14:textId="1B0EEE8C" w:rsidR="006E4E82" w:rsidRPr="00D4269B" w:rsidRDefault="00125E7E" w:rsidP="00D4269B">
      <w:pPr>
        <w:pStyle w:val="IEEEHeading1"/>
        <w:spacing w:line="276" w:lineRule="auto"/>
        <w:rPr>
          <w:lang w:val="en-GB"/>
        </w:rPr>
      </w:pPr>
      <w:r>
        <w:rPr>
          <w:lang w:val="en-GB"/>
        </w:rPr>
        <w:t>Testing Procedures</w:t>
      </w:r>
    </w:p>
    <w:p w14:paraId="73A61BEF" w14:textId="2DFFB6B4" w:rsidR="00585133" w:rsidRDefault="00585133" w:rsidP="00585133">
      <w:pPr>
        <w:pStyle w:val="IEEEParagraph"/>
        <w:spacing w:line="276" w:lineRule="auto"/>
        <w:rPr>
          <w:lang w:val="en-GB"/>
        </w:rPr>
      </w:pPr>
      <w:r>
        <w:rPr>
          <w:lang w:val="en-GB"/>
        </w:rPr>
        <w:t>The aforementioned perturbation occurs to test how well the network is able to identify and classify obscured versions of the initial symbols it has already seen. However, before any perturbation occurs</w:t>
      </w:r>
      <w:r w:rsidR="00DC736B">
        <w:rPr>
          <w:lang w:val="en-GB"/>
        </w:rPr>
        <w:t xml:space="preserve">, the original symbols are applied as clean, baseline benchmarks. </w:t>
      </w:r>
    </w:p>
    <w:p w14:paraId="2555ED0A" w14:textId="77777777" w:rsidR="00573FBB" w:rsidRDefault="00555973" w:rsidP="00585133">
      <w:pPr>
        <w:pStyle w:val="IEEEParagraph"/>
        <w:spacing w:line="276" w:lineRule="auto"/>
        <w:rPr>
          <w:lang w:val="en-GB"/>
        </w:rPr>
      </w:pPr>
      <w:r>
        <w:rPr>
          <w:lang w:val="en-GB"/>
        </w:rPr>
        <w:t xml:space="preserve">After the initial training and testing on the original set of symbols, </w:t>
      </w:r>
      <w:r w:rsidR="00586418">
        <w:rPr>
          <w:lang w:val="en-GB"/>
        </w:rPr>
        <w:t>more symbols are applied according to the two methods set forth in the introductory section.</w:t>
      </w:r>
      <w:r w:rsidR="00B86FA6">
        <w:rPr>
          <w:lang w:val="en-GB"/>
        </w:rPr>
        <w:t xml:space="preserve"> These methods were applied separately to networks that had been through the first set of training and testing and compared against each other. For all testing runs, perturbation was applied in increasing levels throughout the testing cycle – beginning with no perturbation and increasing thusly.</w:t>
      </w:r>
      <w:r w:rsidR="00D96578">
        <w:rPr>
          <w:lang w:val="en-GB"/>
        </w:rPr>
        <w:t xml:space="preserve"> </w:t>
      </w:r>
    </w:p>
    <w:p w14:paraId="102087CD" w14:textId="4AC3C850" w:rsidR="00E33DDD" w:rsidRPr="0053758C" w:rsidRDefault="00D96578" w:rsidP="005B6718">
      <w:pPr>
        <w:pStyle w:val="IEEEParagraph"/>
        <w:spacing w:line="276" w:lineRule="auto"/>
        <w:rPr>
          <w:lang w:val="en-GB"/>
        </w:rPr>
      </w:pPr>
      <w:r>
        <w:rPr>
          <w:lang w:val="en-GB"/>
        </w:rPr>
        <w:t>The initial symbols and the additional symbols applied all come from the same sets, with one s</w:t>
      </w:r>
      <w:r w:rsidR="002B33D4">
        <w:rPr>
          <w:lang w:val="en-GB"/>
        </w:rPr>
        <w:t xml:space="preserve">et encompassing each of the two to prevent any potential overlap. </w:t>
      </w:r>
      <w:r w:rsidR="00573FBB">
        <w:rPr>
          <w:lang w:val="en-GB"/>
        </w:rPr>
        <w:t>The initial set of symbols consists of six elements – a cross, a dash, a backslash, a forward</w:t>
      </w:r>
      <w:r w:rsidR="00255219">
        <w:rPr>
          <w:lang w:val="en-GB"/>
        </w:rPr>
        <w:t xml:space="preserve"> </w:t>
      </w:r>
      <w:r w:rsidR="00573FBB">
        <w:rPr>
          <w:lang w:val="en-GB"/>
        </w:rPr>
        <w:t xml:space="preserve">slash, an X, and a vertical bar. The additional symbols applied consists of </w:t>
      </w:r>
      <w:r w:rsidR="005A63F0">
        <w:rPr>
          <w:lang w:val="en-GB"/>
        </w:rPr>
        <w:t>seven</w:t>
      </w:r>
      <w:r w:rsidR="00255219">
        <w:rPr>
          <w:lang w:val="en-GB"/>
        </w:rPr>
        <w:t xml:space="preserve"> elements in total –</w:t>
      </w:r>
      <w:r w:rsidR="00AD5DD4">
        <w:rPr>
          <w:lang w:val="en-GB"/>
        </w:rPr>
        <w:t xml:space="preserve"> </w:t>
      </w:r>
      <w:r w:rsidR="00255219">
        <w:rPr>
          <w:lang w:val="en-GB"/>
        </w:rPr>
        <w:t xml:space="preserve">an asterisk, a </w:t>
      </w:r>
      <w:r w:rsidR="00255219">
        <w:rPr>
          <w:lang w:val="en-GB"/>
        </w:rPr>
        <w:lastRenderedPageBreak/>
        <w:t>square, a H, an M, an L, an equals sign, a hexagon, and a diamond.</w:t>
      </w:r>
    </w:p>
    <w:p w14:paraId="495440C3" w14:textId="52889F6E" w:rsidR="006E4E82" w:rsidRPr="00D4269B" w:rsidRDefault="5912254E" w:rsidP="00D4269B">
      <w:pPr>
        <w:pStyle w:val="IEEEHeading1"/>
        <w:spacing w:line="276" w:lineRule="auto"/>
        <w:rPr>
          <w:lang w:val="en-GB"/>
        </w:rPr>
      </w:pPr>
      <w:r w:rsidRPr="0053758C">
        <w:rPr>
          <w:lang w:val="en-GB"/>
        </w:rPr>
        <w:t xml:space="preserve"> </w:t>
      </w:r>
      <w:r w:rsidR="00125E7E">
        <w:rPr>
          <w:lang w:val="en-GB"/>
        </w:rPr>
        <w:t>Findings and Results</w:t>
      </w:r>
    </w:p>
    <w:p w14:paraId="58ED8BE9" w14:textId="57DAC6FC" w:rsidR="5912254E" w:rsidRDefault="00522206" w:rsidP="5912254E">
      <w:pPr>
        <w:pStyle w:val="IEEEParagraph"/>
        <w:spacing w:line="276" w:lineRule="auto"/>
        <w:rPr>
          <w:lang w:val="en-GB"/>
        </w:rPr>
      </w:pPr>
      <w:r>
        <w:rPr>
          <w:lang w:val="en-GB"/>
        </w:rPr>
        <w:t>As expected, adding patterns to the network did indeed perturb</w:t>
      </w:r>
      <w:r w:rsidR="00021790">
        <w:rPr>
          <w:lang w:val="en-GB"/>
        </w:rPr>
        <w:t xml:space="preserve"> the solutions it ended up with. After training on the original data, the network was first given the separate data to learn on all by itself, completely removing the original data from the training scenario. </w:t>
      </w:r>
      <w:r w:rsidR="00F40F64">
        <w:rPr>
          <w:lang w:val="en-GB"/>
        </w:rPr>
        <w:t>This resulted in almost every single original pattern presented when testing after training on the new pattern alone to activate maximally in said new node – in the case, it recognized every pattern as an asterisk. This resulted in an output vector which should have looked like the leftmost vector to look like the rightmost</w:t>
      </w:r>
      <w:r w:rsidR="002F0FBD">
        <w:rPr>
          <w:lang w:val="en-GB"/>
        </w:rPr>
        <w:t>. This is for the vertical bar pattern, whose activation level is the second element of each vector</w:t>
      </w:r>
      <w:r w:rsidR="00F40F64">
        <w:rPr>
          <w:lang w:val="en-GB"/>
        </w:rPr>
        <w:t>.</w:t>
      </w:r>
      <w:r w:rsidR="002F0FBD">
        <w:rPr>
          <w:lang w:val="en-GB"/>
        </w:rPr>
        <w:t xml:space="preserve"> The last element is the new pattern, an asterisk.</w:t>
      </w:r>
    </w:p>
    <w:p w14:paraId="4EA6FE8D" w14:textId="77777777" w:rsidR="002F0FBD" w:rsidRDefault="002F0FBD" w:rsidP="5912254E">
      <w:pPr>
        <w:pStyle w:val="IEEEParagraph"/>
        <w:spacing w:line="276" w:lineRule="auto"/>
        <w:rPr>
          <w:lang w:val="en-GB"/>
        </w:rPr>
      </w:pPr>
    </w:p>
    <w:p w14:paraId="588C6E18" w14:textId="5FF4D547" w:rsidR="00F40F64" w:rsidRDefault="00F40F64" w:rsidP="00F40F64">
      <w:pPr>
        <w:pStyle w:val="IEEEParagraph"/>
        <w:spacing w:line="276" w:lineRule="auto"/>
        <w:rPr>
          <w:lang w:val="en-GB"/>
        </w:rPr>
      </w:pPr>
      <m:oMathPara>
        <m:oMath>
          <m:r>
            <w:rPr>
              <w:rFonts w:ascii="Cambria Math" w:hAnsi="Cambria Math"/>
              <w:lang w:val="en-GB"/>
            </w:rPr>
            <m:t xml:space="preserve">expected: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r>
                      <w:rPr>
                        <w:rFonts w:ascii="Cambria Math" w:hAnsi="Cambria Math"/>
                        <w:lang w:val="en-GB"/>
                      </w:rPr>
                      <m:t>62583181</m:t>
                    </m:r>
                  </m:e>
                </m:mr>
                <m:mr>
                  <m:e>
                    <m:r>
                      <w:rPr>
                        <w:rFonts w:ascii="Cambria Math" w:hAnsi="Cambria Math"/>
                        <w:lang w:val="en-GB"/>
                      </w:rPr>
                      <m:t>0.</m:t>
                    </m:r>
                    <m:r>
                      <w:rPr>
                        <w:rFonts w:ascii="Cambria Math" w:hAnsi="Cambria Math"/>
                        <w:lang w:val="en-GB"/>
                      </w:rPr>
                      <m:t>76540303</m:t>
                    </m:r>
                  </m:e>
                </m:mr>
                <m:mr>
                  <m:e>
                    <m:r>
                      <w:rPr>
                        <w:rFonts w:ascii="Cambria Math" w:hAnsi="Cambria Math"/>
                        <w:lang w:val="en-GB"/>
                      </w:rPr>
                      <m:t>0.</m:t>
                    </m:r>
                    <m:r>
                      <w:rPr>
                        <w:rFonts w:ascii="Cambria Math" w:hAnsi="Cambria Math"/>
                        <w:lang w:val="en-GB"/>
                      </w:rPr>
                      <m:t>06568831</m:t>
                    </m:r>
                  </m:e>
                </m:mr>
                <m:mr>
                  <m:e>
                    <m:r>
                      <w:rPr>
                        <w:rFonts w:ascii="Cambria Math" w:hAnsi="Cambria Math"/>
                        <w:lang w:val="en-GB"/>
                      </w:rPr>
                      <m:t>0.</m:t>
                    </m:r>
                    <m:r>
                      <w:rPr>
                        <w:rFonts w:ascii="Cambria Math" w:hAnsi="Cambria Math"/>
                        <w:lang w:val="en-GB"/>
                      </w:rPr>
                      <m:t>07200713</m:t>
                    </m:r>
                  </m:e>
                </m:mr>
                <m:mr>
                  <m:e>
                    <m:r>
                      <w:rPr>
                        <w:rFonts w:ascii="Cambria Math" w:hAnsi="Cambria Math"/>
                        <w:lang w:val="en-GB"/>
                      </w:rPr>
                      <m:t>0.</m:t>
                    </m:r>
                    <m:r>
                      <w:rPr>
                        <w:rFonts w:ascii="Cambria Math" w:hAnsi="Cambria Math"/>
                        <w:lang w:val="en-GB"/>
                      </w:rPr>
                      <m:t>22845843</m:t>
                    </m:r>
                  </m:e>
                </m:mr>
                <m:mr>
                  <m:e>
                    <m:r>
                      <w:rPr>
                        <w:rFonts w:ascii="Cambria Math" w:hAnsi="Cambria Math"/>
                        <w:lang w:val="en-GB"/>
                      </w:rPr>
                      <m:t>0.</m:t>
                    </m:r>
                    <m:r>
                      <w:rPr>
                        <w:rFonts w:ascii="Cambria Math" w:hAnsi="Cambria Math"/>
                        <w:lang w:val="en-GB"/>
                      </w:rPr>
                      <m:t>0116547</m:t>
                    </m:r>
                  </m:e>
                </m:mr>
                <m:mr>
                  <m:e>
                    <m:r>
                      <w:rPr>
                        <w:rFonts w:ascii="Cambria Math" w:hAnsi="Cambria Math"/>
                        <w:lang w:val="en-GB"/>
                      </w:rPr>
                      <m:t>small val</m:t>
                    </m:r>
                    <m:r>
                      <w:rPr>
                        <w:rFonts w:ascii="Cambria Math" w:hAnsi="Cambria Math"/>
                        <w:lang w:val="en-GB"/>
                      </w:rPr>
                      <m:t>ue</m:t>
                    </m:r>
                  </m:e>
                </m:mr>
              </m:m>
            </m:e>
          </m:d>
          <m:r>
            <w:rPr>
              <w:rFonts w:ascii="Cambria Math" w:hAnsi="Cambria Math"/>
              <w:lang w:val="en-GB"/>
            </w:rPr>
            <m:t xml:space="preserve">          actual: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r>
                      <w:rPr>
                        <w:rFonts w:ascii="Cambria Math" w:hAnsi="Cambria Math"/>
                        <w:lang w:val="en-GB"/>
                      </w:rPr>
                      <m:t>13056813</m:t>
                    </m:r>
                  </m:e>
                </m:mr>
                <m:mr>
                  <m:e>
                    <m:r>
                      <w:rPr>
                        <w:rFonts w:ascii="Cambria Math" w:hAnsi="Cambria Math"/>
                        <w:lang w:val="en-GB"/>
                      </w:rPr>
                      <m:t>0.</m:t>
                    </m:r>
                    <m:r>
                      <w:rPr>
                        <w:rFonts w:ascii="Cambria Math" w:hAnsi="Cambria Math"/>
                        <w:lang w:val="en-GB"/>
                      </w:rPr>
                      <m:t>70425017</m:t>
                    </m:r>
                  </m:e>
                </m:mr>
                <m:mr>
                  <m:e>
                    <m:r>
                      <w:rPr>
                        <w:rFonts w:ascii="Cambria Math" w:hAnsi="Cambria Math"/>
                        <w:lang w:val="en-GB"/>
                      </w:rPr>
                      <m:t>0.</m:t>
                    </m:r>
                    <m:r>
                      <w:rPr>
                        <w:rFonts w:ascii="Cambria Math" w:hAnsi="Cambria Math"/>
                        <w:lang w:val="en-GB"/>
                      </w:rPr>
                      <m:t>04711242</m:t>
                    </m:r>
                  </m:e>
                </m:mr>
                <m:mr>
                  <m:e>
                    <m:r>
                      <w:rPr>
                        <w:rFonts w:ascii="Cambria Math" w:hAnsi="Cambria Math"/>
                        <w:lang w:val="en-GB"/>
                      </w:rPr>
                      <m:t>0.</m:t>
                    </m:r>
                    <m:r>
                      <w:rPr>
                        <w:rFonts w:ascii="Cambria Math" w:hAnsi="Cambria Math"/>
                        <w:lang w:val="en-GB"/>
                      </w:rPr>
                      <m:t>08929587</m:t>
                    </m:r>
                  </m:e>
                </m:mr>
                <m:mr>
                  <m:e>
                    <m:r>
                      <w:rPr>
                        <w:rFonts w:ascii="Cambria Math" w:hAnsi="Cambria Math"/>
                        <w:lang w:val="en-GB"/>
                      </w:rPr>
                      <m:t>0.</m:t>
                    </m:r>
                    <m:r>
                      <w:rPr>
                        <w:rFonts w:ascii="Cambria Math" w:hAnsi="Cambria Math"/>
                        <w:lang w:val="en-GB"/>
                      </w:rPr>
                      <m:t>01667828</m:t>
                    </m:r>
                  </m:e>
                </m:mr>
                <m:mr>
                  <m:e>
                    <m:r>
                      <w:rPr>
                        <w:rFonts w:ascii="Cambria Math" w:hAnsi="Cambria Math"/>
                        <w:lang w:val="en-GB"/>
                      </w:rPr>
                      <m:t>0.</m:t>
                    </m:r>
                    <m:r>
                      <w:rPr>
                        <w:rFonts w:ascii="Cambria Math" w:hAnsi="Cambria Math"/>
                        <w:lang w:val="en-GB"/>
                      </w:rPr>
                      <m:t>00891601</m:t>
                    </m:r>
                  </m:e>
                </m:mr>
                <m:mr>
                  <m:e>
                    <m:r>
                      <w:rPr>
                        <w:rFonts w:ascii="Cambria Math" w:hAnsi="Cambria Math"/>
                        <w:lang w:val="en-GB"/>
                      </w:rPr>
                      <m:t>0.</m:t>
                    </m:r>
                    <m:r>
                      <w:rPr>
                        <w:rFonts w:ascii="Cambria Math" w:hAnsi="Cambria Math"/>
                        <w:lang w:val="en-GB"/>
                      </w:rPr>
                      <m:t>99822067</m:t>
                    </m:r>
                  </m:e>
                </m:mr>
              </m:m>
            </m:e>
          </m:d>
        </m:oMath>
      </m:oMathPara>
    </w:p>
    <w:p w14:paraId="7F1AA670" w14:textId="6C02F0F8" w:rsidR="00F40F64" w:rsidRDefault="00F40F64" w:rsidP="00F40F64">
      <w:pPr>
        <w:pStyle w:val="IEEEParagraph"/>
        <w:spacing w:line="276" w:lineRule="auto"/>
        <w:ind w:firstLine="0"/>
        <w:rPr>
          <w:lang w:val="en-GB"/>
        </w:rPr>
      </w:pPr>
    </w:p>
    <w:p w14:paraId="4E733FE8" w14:textId="42AA7144" w:rsidR="00402774" w:rsidRPr="0053758C" w:rsidRDefault="00780116" w:rsidP="00F75F17">
      <w:pPr>
        <w:pStyle w:val="IEEEParagraph"/>
        <w:spacing w:line="276" w:lineRule="auto"/>
        <w:rPr>
          <w:lang w:val="en-GB"/>
        </w:rPr>
      </w:pPr>
      <w:r>
        <w:rPr>
          <w:lang w:val="en-GB"/>
        </w:rPr>
        <w:t xml:space="preserve">Combining the two data sets together as the number of output nodes increased greatly resolved the issue, as the network was constantly being ‘reminded’ of the original patterns it had seen and all patterns since. </w:t>
      </w:r>
      <w:r w:rsidR="00177DCD">
        <w:rPr>
          <w:lang w:val="en-GB"/>
        </w:rPr>
        <w:t>This caused the network to learn patterns similarly to how it would learn if given to an entirely fresh network – albeit a fresh network with a large amount of training.</w:t>
      </w:r>
    </w:p>
    <w:p w14:paraId="259BA134" w14:textId="1F34A997" w:rsidR="00820D07" w:rsidRPr="00D4269B" w:rsidRDefault="00B86A2D" w:rsidP="00D4269B">
      <w:pPr>
        <w:pStyle w:val="IEEEHeading1"/>
        <w:spacing w:line="276" w:lineRule="auto"/>
        <w:rPr>
          <w:lang w:val="en-GB"/>
        </w:rPr>
      </w:pPr>
      <w:r>
        <w:rPr>
          <w:lang w:val="en-GB"/>
        </w:rPr>
        <w:t>Appendix</w:t>
      </w:r>
    </w:p>
    <w:p w14:paraId="4226CAB5" w14:textId="7485D1E2" w:rsidR="008E1072" w:rsidRPr="00B86A2D" w:rsidRDefault="00B86A2D" w:rsidP="00B86A2D">
      <w:pPr>
        <w:pStyle w:val="IEEEParagraph"/>
        <w:numPr>
          <w:ilvl w:val="1"/>
          <w:numId w:val="2"/>
        </w:numPr>
        <w:spacing w:before="120" w:after="120" w:line="276" w:lineRule="auto"/>
        <w:ind w:left="215" w:hanging="215"/>
        <w:rPr>
          <w:i/>
          <w:lang w:val="en-GB"/>
        </w:rPr>
      </w:pPr>
      <w:r>
        <w:rPr>
          <w:bCs/>
          <w:i/>
          <w:lang w:val="en-GB"/>
        </w:rPr>
        <w:t>Original Training / Testing Data</w:t>
      </w:r>
    </w:p>
    <w:p w14:paraId="730EF9D3" w14:textId="77777777" w:rsidR="007C58CD" w:rsidRDefault="00592F12" w:rsidP="00592F12">
      <w:pPr>
        <w:pStyle w:val="IEEEHeading1"/>
        <w:numPr>
          <w:ilvl w:val="0"/>
          <w:numId w:val="0"/>
        </w:numPr>
        <w:ind w:left="288" w:firstLine="432"/>
        <w:jc w:val="left"/>
        <w:rPr>
          <w:lang w:val="en-GB" w:eastAsia="en-GB"/>
        </w:rPr>
      </w:pPr>
      <w:r>
        <w:rPr>
          <w:lang w:val="en-GB" w:eastAsia="en-GB"/>
        </w:rPr>
        <w:t xml:space="preserve">   </w:t>
      </w:r>
      <w:r w:rsidR="000A128D" w:rsidRPr="000A128D">
        <w:rPr>
          <w:lang w:val="en-GB" w:eastAsia="en-GB"/>
        </w:rPr>
        <w:t>[</w:t>
      </w:r>
      <w:r w:rsidR="000A128D" w:rsidRPr="000A128D">
        <w:rPr>
          <w:i/>
          <w:iCs/>
          <w:color w:val="808080"/>
          <w:lang w:val="en-GB" w:eastAsia="en-GB"/>
        </w:rPr>
        <w:t># Cross</w:t>
      </w:r>
      <w:r w:rsidR="000A128D" w:rsidRPr="000A128D">
        <w:rPr>
          <w:i/>
          <w:iCs/>
          <w:color w:val="808080"/>
          <w:lang w:val="en-GB" w:eastAsia="en-GB"/>
        </w:rPr>
        <w:br/>
        <w:t xml:space="preserve">                 </w:t>
      </w:r>
      <w:r w:rsidR="000A128D" w:rsidRPr="000A128D">
        <w:rPr>
          <w:lang w:val="en-GB" w:eastAsia="en-GB"/>
        </w:rPr>
        <w:t>(([</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r>
      <w:r w:rsidR="000A128D" w:rsidRPr="000A128D">
        <w:rPr>
          <w:lang w:val="en-GB" w:eastAsia="en-GB"/>
        </w:rPr>
        <w:br/>
        <w:t xml:space="preserve">                 </w:t>
      </w:r>
      <w:r w:rsidR="000A128D" w:rsidRPr="000A128D">
        <w:rPr>
          <w:i/>
          <w:iCs/>
          <w:color w:val="808080"/>
          <w:lang w:val="en-GB" w:eastAsia="en-GB"/>
        </w:rPr>
        <w:t># Dash</w:t>
      </w:r>
      <w:r w:rsidR="000A128D" w:rsidRPr="000A128D">
        <w:rPr>
          <w:i/>
          <w:iCs/>
          <w:color w:val="808080"/>
          <w:lang w:val="en-GB" w:eastAsia="en-GB"/>
        </w:rPr>
        <w:br/>
        <w:t xml:space="preserve">                 </w:t>
      </w:r>
      <w:r w:rsidR="000A128D" w:rsidRPr="000A128D">
        <w:rPr>
          <w:lang w:val="en-GB" w:eastAsia="en-GB"/>
        </w:rPr>
        <w:t>(([</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.9</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 xml:space="preserve">, </w:t>
      </w:r>
      <w:r w:rsidR="000A128D" w:rsidRPr="000A128D">
        <w:rPr>
          <w:color w:val="0000FF"/>
          <w:lang w:val="en-GB" w:eastAsia="en-GB"/>
        </w:rPr>
        <w:t>.1</w:t>
      </w:r>
      <w:r w:rsidR="000A128D" w:rsidRPr="000A128D">
        <w:rPr>
          <w:lang w:val="en-GB" w:eastAsia="en-GB"/>
        </w:rPr>
        <w:t>)),</w:t>
      </w:r>
      <w:r w:rsidR="000A128D" w:rsidRPr="000A128D">
        <w:rPr>
          <w:lang w:val="en-GB" w:eastAsia="en-GB"/>
        </w:rPr>
        <w:br/>
      </w:r>
    </w:p>
    <w:p w14:paraId="41B8F4FC" w14:textId="77777777" w:rsidR="007C58CD" w:rsidRDefault="007C58CD" w:rsidP="00592F12">
      <w:pPr>
        <w:pStyle w:val="IEEEHeading1"/>
        <w:numPr>
          <w:ilvl w:val="0"/>
          <w:numId w:val="0"/>
        </w:numPr>
        <w:ind w:left="288" w:firstLine="432"/>
        <w:jc w:val="left"/>
        <w:rPr>
          <w:lang w:val="en-GB" w:eastAsia="en-GB"/>
        </w:rPr>
      </w:pPr>
    </w:p>
    <w:p w14:paraId="58B8F96A" w14:textId="2FF7BDDB" w:rsidR="00B86A2D" w:rsidRPr="00B86A2D" w:rsidRDefault="000A128D" w:rsidP="007C58CD">
      <w:pPr>
        <w:pStyle w:val="IEEEHeading1"/>
        <w:numPr>
          <w:ilvl w:val="0"/>
          <w:numId w:val="0"/>
        </w:numPr>
        <w:ind w:left="288" w:firstLine="432"/>
        <w:jc w:val="left"/>
        <w:rPr>
          <w:lang w:val="en-GB" w:eastAsia="en-GB"/>
        </w:rPr>
      </w:pPr>
      <w:r w:rsidRPr="000A128D">
        <w:rPr>
          <w:lang w:val="en-GB" w:eastAsia="en-GB"/>
        </w:rPr>
        <w:lastRenderedPageBreak/>
        <w:br/>
        <w:t xml:space="preserve">                 </w:t>
      </w:r>
      <w:r w:rsidRPr="000A128D">
        <w:rPr>
          <w:i/>
          <w:iCs/>
          <w:color w:val="808080"/>
          <w:lang w:val="en-GB" w:eastAsia="en-GB"/>
        </w:rPr>
        <w:t># Backslash</w:t>
      </w:r>
      <w:r w:rsidRPr="000A128D">
        <w:rPr>
          <w:i/>
          <w:iCs/>
          <w:color w:val="808080"/>
          <w:lang w:val="en-GB" w:eastAsia="en-GB"/>
        </w:rPr>
        <w:br/>
        <w:t xml:space="preserve">                 </w:t>
      </w:r>
      <w:r w:rsidRPr="000A128D">
        <w:rPr>
          <w:lang w:val="en-GB" w:eastAsia="en-GB"/>
        </w:rPr>
        <w:t>(([</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r>
      <w:r w:rsidRPr="000A128D">
        <w:rPr>
          <w:lang w:val="en-GB" w:eastAsia="en-GB"/>
        </w:rPr>
        <w:br/>
        <w:t xml:space="preserve">                 </w:t>
      </w:r>
      <w:r w:rsidRPr="000A128D">
        <w:rPr>
          <w:i/>
          <w:iCs/>
          <w:color w:val="808080"/>
          <w:lang w:val="en-GB" w:eastAsia="en-GB"/>
        </w:rPr>
        <w:t># Forward Slash</w:t>
      </w:r>
      <w:r w:rsidRPr="000A128D">
        <w:rPr>
          <w:i/>
          <w:iCs/>
          <w:color w:val="808080"/>
          <w:lang w:val="en-GB" w:eastAsia="en-GB"/>
        </w:rPr>
        <w:br/>
        <w:t xml:space="preserve">                 </w:t>
      </w:r>
      <w:r w:rsidRPr="000A128D">
        <w:rPr>
          <w:lang w:val="en-GB" w:eastAsia="en-GB"/>
        </w:rPr>
        <w:t>(([</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r>
      <w:r w:rsidRPr="000A128D">
        <w:rPr>
          <w:lang w:val="en-GB" w:eastAsia="en-GB"/>
        </w:rPr>
        <w:br/>
        <w:t xml:space="preserve">                 </w:t>
      </w:r>
      <w:r w:rsidRPr="000A128D">
        <w:rPr>
          <w:i/>
          <w:iCs/>
          <w:color w:val="808080"/>
          <w:lang w:val="en-GB" w:eastAsia="en-GB"/>
        </w:rPr>
        <w:t># X</w:t>
      </w:r>
      <w:r w:rsidRPr="000A128D">
        <w:rPr>
          <w:i/>
          <w:iCs/>
          <w:color w:val="808080"/>
          <w:lang w:val="en-GB" w:eastAsia="en-GB"/>
        </w:rPr>
        <w:br/>
        <w:t xml:space="preserve">                 </w:t>
      </w:r>
      <w:r w:rsidRPr="000A128D">
        <w:rPr>
          <w:lang w:val="en-GB" w:eastAsia="en-GB"/>
        </w:rPr>
        <w:t>(([</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r>
      <w:r w:rsidRPr="000A128D">
        <w:rPr>
          <w:lang w:val="en-GB" w:eastAsia="en-GB"/>
        </w:rPr>
        <w:br/>
        <w:t xml:space="preserve">                 </w:t>
      </w:r>
      <w:r w:rsidRPr="000A128D">
        <w:rPr>
          <w:i/>
          <w:iCs/>
          <w:color w:val="808080"/>
          <w:lang w:val="en-GB" w:eastAsia="en-GB"/>
        </w:rPr>
        <w:t># Vertical Line</w:t>
      </w:r>
      <w:r w:rsidRPr="000A128D">
        <w:rPr>
          <w:i/>
          <w:iCs/>
          <w:color w:val="808080"/>
          <w:lang w:val="en-GB" w:eastAsia="en-GB"/>
        </w:rPr>
        <w:br/>
        <w:t xml:space="preserve">                 </w:t>
      </w:r>
      <w:r w:rsidRPr="000A128D">
        <w:rPr>
          <w:lang w:val="en-GB" w:eastAsia="en-GB"/>
        </w:rPr>
        <w:t>(([</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w:t>
      </w:r>
      <w:r w:rsidRPr="000A128D">
        <w:rPr>
          <w:lang w:val="en-GB" w:eastAsia="en-GB"/>
        </w:rPr>
        <w:b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.1</w:t>
      </w:r>
      <w:r w:rsidRPr="000A128D">
        <w:rPr>
          <w:lang w:val="en-GB" w:eastAsia="en-GB"/>
        </w:rPr>
        <w:t xml:space="preserve">, </w:t>
      </w:r>
      <w:r w:rsidRPr="000A128D">
        <w:rPr>
          <w:color w:val="0000FF"/>
          <w:lang w:val="en-GB" w:eastAsia="en-GB"/>
        </w:rPr>
        <w:t>.9</w:t>
      </w:r>
      <w:r w:rsidRPr="000A128D">
        <w:rPr>
          <w:lang w:val="en-GB" w:eastAsia="en-GB"/>
        </w:rPr>
        <w:t>))]</w:t>
      </w:r>
    </w:p>
    <w:p w14:paraId="61A79180" w14:textId="45188527" w:rsidR="00B86A2D" w:rsidRPr="000A128D" w:rsidRDefault="00B86A2D" w:rsidP="00B86A2D">
      <w:pPr>
        <w:pStyle w:val="IEEEParagraph"/>
        <w:numPr>
          <w:ilvl w:val="1"/>
          <w:numId w:val="2"/>
        </w:numPr>
        <w:spacing w:before="120" w:after="120" w:line="276" w:lineRule="auto"/>
        <w:ind w:left="215" w:hanging="215"/>
        <w:rPr>
          <w:i/>
          <w:lang w:val="en-GB"/>
        </w:rPr>
      </w:pPr>
      <w:r>
        <w:rPr>
          <w:bCs/>
          <w:i/>
          <w:lang w:val="en-GB"/>
        </w:rPr>
        <w:t>Expanded Training / Testing Data</w:t>
      </w:r>
    </w:p>
    <w:p w14:paraId="4E3B5200" w14:textId="77777777" w:rsidR="007C58CD" w:rsidRDefault="00592F12" w:rsidP="00592F12">
      <w:pPr>
        <w:pStyle w:val="IEEEHeading1"/>
        <w:numPr>
          <w:ilvl w:val="0"/>
          <w:numId w:val="0"/>
        </w:numPr>
        <w:ind w:left="288" w:firstLine="432"/>
        <w:jc w:val="left"/>
      </w:pPr>
      <w:r>
        <w:t xml:space="preserve">   </w:t>
      </w:r>
      <w:r w:rsidR="000A128D">
        <w:t>[</w:t>
      </w:r>
      <w:r w:rsidR="000A128D">
        <w:rPr>
          <w:i/>
          <w:iCs/>
          <w:color w:val="808080"/>
        </w:rPr>
        <w:t># 0. Cross</w:t>
      </w:r>
      <w:r w:rsidR="000A128D">
        <w:rPr>
          <w:i/>
          <w:iCs/>
          <w:color w:val="808080"/>
        </w:rPr>
        <w:br/>
        <w:t xml:space="preserve">                </w:t>
      </w:r>
      <w:r w:rsidR="000A128D">
        <w:t>(([</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r>
      <w:r w:rsidR="000A128D">
        <w:br/>
        <w:t xml:space="preserve">                </w:t>
      </w:r>
      <w:r w:rsidR="000A128D">
        <w:rPr>
          <w:i/>
          <w:iCs/>
          <w:color w:val="808080"/>
        </w:rPr>
        <w:t># 1. Dash</w:t>
      </w:r>
      <w:r w:rsidR="000A128D">
        <w:rPr>
          <w:i/>
          <w:iCs/>
          <w:color w:val="808080"/>
        </w:rPr>
        <w:br/>
        <w:t xml:space="preserve">                </w:t>
      </w:r>
      <w:r w:rsidR="000A128D">
        <w:t>(([</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 xml:space="preserve">, </w:t>
      </w:r>
      <w:r w:rsidR="000A128D">
        <w:rPr>
          <w:color w:val="0000FF"/>
        </w:rPr>
        <w:t>.9</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r>
      <w:r w:rsidR="000A128D">
        <w:br/>
        <w:t xml:space="preserve">                </w:t>
      </w:r>
      <w:r w:rsidR="000A128D">
        <w:rPr>
          <w:i/>
          <w:iCs/>
          <w:color w:val="808080"/>
        </w:rPr>
        <w:t># 2. Backslash</w:t>
      </w:r>
      <w:r w:rsidR="000A128D">
        <w:rPr>
          <w:i/>
          <w:iCs/>
          <w:color w:val="808080"/>
        </w:rPr>
        <w:br/>
        <w:t xml:space="preserve">                </w:t>
      </w:r>
      <w:r w:rsidR="000A128D">
        <w:t>(([</w:t>
      </w:r>
      <w:r w:rsidR="000A128D">
        <w:rPr>
          <w:color w:val="0000FF"/>
        </w:rPr>
        <w:t>.9</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w:t>
      </w:r>
      <w:r w:rsidR="000A128D">
        <w:br/>
        <w:t xml:space="preserve">                (</w:t>
      </w:r>
      <w:r w:rsidR="000A128D">
        <w:rPr>
          <w:color w:val="0000FF"/>
        </w:rPr>
        <w:t>.1</w:t>
      </w:r>
      <w:r w:rsidR="000A128D">
        <w:t xml:space="preserve">, </w:t>
      </w:r>
      <w:r w:rsidR="000A128D">
        <w:rPr>
          <w:color w:val="0000FF"/>
        </w:rPr>
        <w:t>.1</w:t>
      </w:r>
      <w:r w:rsidR="000A128D">
        <w:t xml:space="preserve">, </w:t>
      </w:r>
      <w:r w:rsidR="000A128D">
        <w:rPr>
          <w:color w:val="0000FF"/>
        </w:rPr>
        <w:t>.9</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 xml:space="preserve">, </w:t>
      </w:r>
      <w:r w:rsidR="000A128D">
        <w:rPr>
          <w:color w:val="0000FF"/>
        </w:rPr>
        <w:t>.1</w:t>
      </w:r>
      <w:r w:rsidR="000A128D">
        <w:t>)),</w:t>
      </w:r>
      <w:r w:rsidR="000A128D">
        <w:br/>
      </w:r>
    </w:p>
    <w:p w14:paraId="3D05E276" w14:textId="77777777" w:rsidR="007C58CD" w:rsidRDefault="000A128D" w:rsidP="00592F12">
      <w:pPr>
        <w:pStyle w:val="IEEEHeading1"/>
        <w:numPr>
          <w:ilvl w:val="0"/>
          <w:numId w:val="0"/>
        </w:numPr>
        <w:ind w:left="288" w:firstLine="432"/>
        <w:jc w:val="left"/>
      </w:pPr>
      <w:r>
        <w:lastRenderedPageBreak/>
        <w:br/>
        <w:t xml:space="preserve">                </w:t>
      </w:r>
      <w:r>
        <w:rPr>
          <w:i/>
          <w:iCs/>
          <w:color w:val="808080"/>
        </w:rPr>
        <w:t># 3. Forward Slash</w:t>
      </w:r>
      <w:r>
        <w:rPr>
          <w:i/>
          <w:iCs/>
          <w:color w:val="808080"/>
        </w:rPr>
        <w:br/>
        <w:t xml:space="preserve">                </w:t>
      </w:r>
      <w:r>
        <w:t>(([</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w:t>
      </w:r>
      <w:r>
        <w:br/>
      </w:r>
      <w:r>
        <w:br/>
        <w:t xml:space="preserve">                </w:t>
      </w:r>
      <w:r>
        <w:rPr>
          <w:i/>
          <w:iCs/>
          <w:color w:val="808080"/>
        </w:rPr>
        <w:t># 4. X</w:t>
      </w:r>
      <w:r>
        <w:rPr>
          <w:i/>
          <w:iCs/>
          <w:color w:val="808080"/>
        </w:rPr>
        <w:br/>
        <w:t xml:space="preserve">                </w:t>
      </w:r>
      <w:r>
        <w:t>(([</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r>
      <w:r>
        <w:br/>
        <w:t xml:space="preserve">                </w:t>
      </w:r>
      <w:r>
        <w:rPr>
          <w:i/>
          <w:iCs/>
          <w:color w:val="808080"/>
        </w:rPr>
        <w:t># 5. Vertical Line</w:t>
      </w:r>
      <w:r>
        <w:rPr>
          <w:i/>
          <w:iCs/>
          <w:color w:val="808080"/>
        </w:rPr>
        <w:br/>
        <w:t xml:space="preserve">                </w:t>
      </w:r>
      <w:r>
        <w:t>(([</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w:t>
      </w:r>
      <w:r>
        <w:br/>
      </w:r>
      <w:r>
        <w:br/>
        <w:t xml:space="preserve">                </w:t>
      </w:r>
      <w:r>
        <w:rPr>
          <w:i/>
          <w:iCs/>
          <w:color w:val="808080"/>
        </w:rPr>
        <w:t># 6. Asterisk</w:t>
      </w:r>
      <w:r>
        <w:rPr>
          <w:i/>
          <w:iCs/>
          <w:color w:val="808080"/>
        </w:rPr>
        <w:br/>
        <w:t xml:space="preserve">                </w:t>
      </w:r>
      <w:r>
        <w:t>(([</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.9</w:t>
      </w:r>
      <w:r>
        <w:t xml:space="preserve">, </w:t>
      </w:r>
      <w:r>
        <w:rPr>
          <w:color w:val="0000FF"/>
        </w:rPr>
        <w:t>.9</w:t>
      </w:r>
      <w:r>
        <w:t xml:space="preserve">, </w:t>
      </w:r>
      <w:r>
        <w:rPr>
          <w:color w:val="0000FF"/>
        </w:rPr>
        <w:t>.9</w:t>
      </w:r>
      <w:r>
        <w:t xml:space="preserve">, </w:t>
      </w:r>
      <w:r>
        <w:rPr>
          <w:color w:val="0000FF"/>
        </w:rPr>
        <w:t>.1</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.1</w:t>
      </w:r>
      <w:r>
        <w:t xml:space="preserve">, </w:t>
      </w:r>
      <w:r>
        <w:rPr>
          <w:color w:val="0000FF"/>
        </w:rPr>
        <w:t>.9</w:t>
      </w:r>
      <w:r>
        <w:t xml:space="preserve">, </w:t>
      </w:r>
      <w:r>
        <w:rPr>
          <w:color w:val="0000FF"/>
        </w:rPr>
        <w:t>.9</w:t>
      </w:r>
      <w:r>
        <w:t xml:space="preserve">, </w:t>
      </w:r>
      <w:r>
        <w:rPr>
          <w:color w:val="0000FF"/>
        </w:rPr>
        <w:t>.9</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r>
        <w:br/>
        <w:t xml:space="preserve">                </w:t>
      </w:r>
      <w:r>
        <w:rPr>
          <w:i/>
          <w:iCs/>
          <w:color w:val="808080"/>
        </w:rPr>
        <w:t># 7. Square</w:t>
      </w:r>
      <w:r>
        <w:rPr>
          <w:i/>
          <w:iCs/>
          <w:color w:val="808080"/>
        </w:rPr>
        <w:br/>
        <w:t xml:space="preserve">                </w:t>
      </w:r>
      <w:r>
        <w:t>(([</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r>
        <w:br/>
        <w:t xml:space="preserve">                </w:t>
      </w:r>
      <w:r>
        <w:rPr>
          <w:i/>
          <w:iCs/>
          <w:color w:val="808080"/>
        </w:rPr>
        <w:t># 8. H</w:t>
      </w:r>
      <w:r>
        <w:rPr>
          <w:i/>
          <w:iCs/>
          <w:color w:val="808080"/>
        </w:rPr>
        <w:br/>
        <w:t xml:space="preserve">                </w:t>
      </w:r>
      <w:r>
        <w:t>(([</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r>
        <w:br/>
        <w:t xml:space="preserve">                </w:t>
      </w:r>
      <w:r>
        <w:rPr>
          <w:i/>
          <w:iCs/>
          <w:color w:val="808080"/>
        </w:rPr>
        <w:t># 9. M</w:t>
      </w:r>
      <w:r>
        <w:rPr>
          <w:i/>
          <w:iCs/>
          <w:color w:val="808080"/>
        </w:rPr>
        <w:br/>
        <w:t xml:space="preserve">                </w:t>
      </w:r>
      <w:r>
        <w:t>(([</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p>
    <w:p w14:paraId="595E542A" w14:textId="77777777" w:rsidR="007C58CD" w:rsidRDefault="007C58CD" w:rsidP="00592F12">
      <w:pPr>
        <w:pStyle w:val="IEEEHeading1"/>
        <w:numPr>
          <w:ilvl w:val="0"/>
          <w:numId w:val="0"/>
        </w:numPr>
        <w:ind w:left="288" w:firstLine="432"/>
        <w:jc w:val="left"/>
      </w:pPr>
    </w:p>
    <w:p w14:paraId="39F5235B" w14:textId="2FE83BB8" w:rsidR="006F0BDF" w:rsidRDefault="000A128D" w:rsidP="00EA1C7F">
      <w:pPr>
        <w:pStyle w:val="IEEEHeading1"/>
        <w:numPr>
          <w:ilvl w:val="0"/>
          <w:numId w:val="0"/>
        </w:numPr>
        <w:ind w:left="288" w:firstLine="432"/>
        <w:jc w:val="left"/>
      </w:pPr>
      <w:r>
        <w:lastRenderedPageBreak/>
        <w:br/>
        <w:t xml:space="preserve">                </w:t>
      </w:r>
      <w:r>
        <w:rPr>
          <w:i/>
          <w:iCs/>
          <w:color w:val="808080"/>
        </w:rPr>
        <w:t># 10. L</w:t>
      </w:r>
      <w:r>
        <w:rPr>
          <w:i/>
          <w:iCs/>
          <w:color w:val="808080"/>
        </w:rPr>
        <w:br/>
        <w:t xml:space="preserve">                </w:t>
      </w:r>
      <w:r>
        <w:t>(([</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rsidR="00EA1C7F">
        <w:t>)),</w:t>
      </w:r>
    </w:p>
    <w:p w14:paraId="12CFA26E" w14:textId="77777777" w:rsidR="007C58CD" w:rsidRDefault="000A128D" w:rsidP="0086660E">
      <w:pPr>
        <w:pStyle w:val="IEEEHeading1"/>
        <w:numPr>
          <w:ilvl w:val="0"/>
          <w:numId w:val="0"/>
        </w:numPr>
        <w:ind w:left="288" w:firstLine="432"/>
        <w:jc w:val="left"/>
      </w:pPr>
      <w:r>
        <w:br/>
        <w:t xml:space="preserve">                </w:t>
      </w:r>
      <w:r>
        <w:rPr>
          <w:i/>
          <w:iCs/>
          <w:color w:val="808080"/>
        </w:rPr>
        <w:t># 11. =</w:t>
      </w:r>
      <w:r>
        <w:rPr>
          <w:i/>
          <w:iCs/>
          <w:color w:val="808080"/>
        </w:rPr>
        <w:br/>
        <w:t xml:space="preserve">                </w:t>
      </w:r>
      <w:r>
        <w:t>(([</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 xml:space="preserve">, </w:t>
      </w:r>
      <w:r>
        <w:rPr>
          <w:color w:val="0000FF"/>
        </w:rPr>
        <w:t>.9</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p>
    <w:p w14:paraId="3AE3F63C" w14:textId="77777777" w:rsidR="007C58CD" w:rsidRDefault="007C58CD" w:rsidP="007C58CD">
      <w:pPr>
        <w:pStyle w:val="IEEEHeading1"/>
        <w:numPr>
          <w:ilvl w:val="0"/>
          <w:numId w:val="0"/>
        </w:numPr>
        <w:jc w:val="left"/>
      </w:pPr>
    </w:p>
    <w:p w14:paraId="131FFFA5" w14:textId="77777777" w:rsidR="00F8124F" w:rsidRDefault="000A128D" w:rsidP="007C58CD">
      <w:pPr>
        <w:pStyle w:val="IEEEHeading1"/>
        <w:numPr>
          <w:ilvl w:val="0"/>
          <w:numId w:val="0"/>
        </w:numPr>
        <w:jc w:val="left"/>
      </w:pPr>
      <w:r>
        <w:lastRenderedPageBreak/>
        <w:br/>
        <w:t xml:space="preserve">                </w:t>
      </w:r>
      <w:r>
        <w:rPr>
          <w:i/>
          <w:iCs/>
          <w:color w:val="808080"/>
        </w:rPr>
        <w:t># 12. Hexagon</w:t>
      </w:r>
      <w:r>
        <w:rPr>
          <w:i/>
          <w:iCs/>
          <w:color w:val="808080"/>
        </w:rPr>
        <w:br/>
        <w:t xml:space="preserve">                </w:t>
      </w:r>
      <w:r>
        <w:t>(([</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r>
    </w:p>
    <w:p w14:paraId="721705C4" w14:textId="4D9F2266" w:rsidR="00F03881" w:rsidRPr="007C58CD" w:rsidRDefault="000A128D" w:rsidP="007C58CD">
      <w:pPr>
        <w:pStyle w:val="IEEEHeading1"/>
        <w:numPr>
          <w:ilvl w:val="0"/>
          <w:numId w:val="0"/>
        </w:numPr>
        <w:jc w:val="left"/>
      </w:pPr>
      <w:r>
        <w:br/>
        <w:t xml:space="preserve">                </w:t>
      </w:r>
      <w:r>
        <w:rPr>
          <w:i/>
          <w:iCs/>
          <w:color w:val="808080"/>
        </w:rPr>
        <w:t># 13. Diamond</w:t>
      </w:r>
      <w:r>
        <w:rPr>
          <w:i/>
          <w:iCs/>
          <w:color w:val="808080"/>
        </w:rPr>
        <w:br/>
        <w:t xml:space="preserve">                </w:t>
      </w:r>
      <w:r>
        <w:t>(([</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.9</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r>
        <w:br/>
        <w:t xml:space="preserve">                  [</w:t>
      </w:r>
      <w:r>
        <w:rPr>
          <w:color w:val="0000FF"/>
        </w:rPr>
        <w:t>.1</w:t>
      </w:r>
      <w:r>
        <w:t xml:space="preserve">, </w:t>
      </w:r>
      <w:r>
        <w:rPr>
          <w:color w:val="0000FF"/>
        </w:rPr>
        <w:t>.9</w:t>
      </w:r>
      <w:r>
        <w:t xml:space="preserve">, </w:t>
      </w:r>
      <w:r>
        <w:rPr>
          <w:color w:val="0000FF"/>
        </w:rPr>
        <w:t>.1</w:t>
      </w:r>
      <w:r>
        <w:t xml:space="preserve">, </w:t>
      </w:r>
      <w:r>
        <w:rPr>
          <w:color w:val="0000FF"/>
        </w:rPr>
        <w:t>.9</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.9</w:t>
      </w:r>
      <w:r>
        <w:t xml:space="preserve">, </w:t>
      </w:r>
      <w:r>
        <w:rPr>
          <w:color w:val="0000FF"/>
        </w:rPr>
        <w:t>.1</w:t>
      </w:r>
      <w:r>
        <w:t xml:space="preserve">, </w:t>
      </w:r>
      <w:r>
        <w:rPr>
          <w:color w:val="0000FF"/>
        </w:rPr>
        <w:t>.1</w:t>
      </w:r>
      <w:r>
        <w:t>]),</w:t>
      </w:r>
      <w:r>
        <w:b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.1</w:t>
      </w:r>
      <w:r>
        <w:t xml:space="preserve">, </w:t>
      </w:r>
      <w:r>
        <w:rPr>
          <w:color w:val="0000FF"/>
        </w:rPr>
        <w:t>.9</w:t>
      </w:r>
      <w:r>
        <w:t>))]</w:t>
      </w:r>
    </w:p>
    <w:p w14:paraId="70D70D05" w14:textId="332EC322" w:rsidR="007851F8" w:rsidRPr="0053758C" w:rsidRDefault="007851F8" w:rsidP="00BF7395">
      <w:pPr>
        <w:pStyle w:val="IEEEReferenceItem"/>
        <w:numPr>
          <w:ilvl w:val="0"/>
          <w:numId w:val="0"/>
        </w:numPr>
        <w:spacing w:line="276" w:lineRule="auto"/>
        <w:rPr>
          <w:lang w:val="en-GB"/>
        </w:rPr>
        <w:sectPr w:rsidR="007851F8" w:rsidRPr="0053758C" w:rsidSect="000A2F75">
          <w:headerReference w:type="even" r:id="rId10"/>
          <w:headerReference w:type="first" r:id="rId11"/>
          <w:footnotePr>
            <w:pos w:val="beneathText"/>
          </w:footnotePr>
          <w:type w:val="continuous"/>
          <w:pgSz w:w="12240" w:h="15840" w:code="1"/>
          <w:pgMar w:top="1008" w:right="936" w:bottom="1008" w:left="936" w:header="706" w:footer="720" w:gutter="0"/>
          <w:cols w:num="2" w:space="284"/>
          <w:docGrid w:linePitch="360"/>
        </w:sectPr>
      </w:pPr>
    </w:p>
    <w:p w14:paraId="051B5CD9" w14:textId="77777777" w:rsidR="007851F8" w:rsidRPr="0053758C" w:rsidRDefault="007851F8" w:rsidP="00BC4D9A">
      <w:pPr>
        <w:pStyle w:val="IEEEParagraph"/>
        <w:spacing w:line="276" w:lineRule="auto"/>
        <w:rPr>
          <w:lang w:val="en-GB"/>
        </w:rPr>
      </w:pPr>
    </w:p>
    <w:sectPr w:rsidR="007851F8" w:rsidRPr="0053758C" w:rsidSect="000A2F75">
      <w:headerReference w:type="even" r:id="rId12"/>
      <w:headerReference w:type="default" r:id="rId13"/>
      <w:headerReference w:type="first" r:id="rId14"/>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5E1DB" w14:textId="77777777" w:rsidR="00B27DCC" w:rsidRDefault="00B27DCC">
      <w:r>
        <w:separator/>
      </w:r>
    </w:p>
  </w:endnote>
  <w:endnote w:type="continuationSeparator" w:id="0">
    <w:p w14:paraId="3CE9BB7D" w14:textId="77777777" w:rsidR="00B27DCC" w:rsidRDefault="00B27DCC">
      <w:r>
        <w:continuationSeparator/>
      </w:r>
    </w:p>
  </w:endnote>
  <w:endnote w:type="continuationNotice" w:id="1">
    <w:p w14:paraId="0A74A897" w14:textId="77777777" w:rsidR="00B27DCC" w:rsidRDefault="00B27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D33B7" w14:textId="77777777" w:rsidR="00B27DCC" w:rsidRDefault="00B27DCC">
      <w:r>
        <w:separator/>
      </w:r>
    </w:p>
  </w:footnote>
  <w:footnote w:type="continuationSeparator" w:id="0">
    <w:p w14:paraId="1BAC7DB4" w14:textId="77777777" w:rsidR="00B27DCC" w:rsidRDefault="00B27DCC">
      <w:r>
        <w:continuationSeparator/>
      </w:r>
    </w:p>
  </w:footnote>
  <w:footnote w:type="continuationNotice" w:id="1">
    <w:p w14:paraId="325531A2" w14:textId="77777777" w:rsidR="00B27DCC" w:rsidRDefault="00B27D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3ADA5" w14:textId="47A9EAEE" w:rsidR="00525083" w:rsidRPr="00525083" w:rsidRDefault="00CC295D" w:rsidP="00E77A20">
    <w:pPr>
      <w:pStyle w:val="Header"/>
      <w:rPr>
        <w:caps/>
        <w:sz w:val="16"/>
        <w:szCs w:val="16"/>
        <w:lang w:val="en-GB"/>
      </w:rPr>
    </w:pPr>
    <w:r w:rsidRPr="55ABE79D">
      <w:rPr>
        <w:caps/>
        <w:sz w:val="16"/>
        <w:szCs w:val="16"/>
        <w:lang w:val="en-GB"/>
      </w:rPr>
      <w:t xml:space="preserve">University of North Carolina Wilmington </w:t>
    </w:r>
    <w:r w:rsidR="005601B1">
      <w:rPr>
        <w:caps/>
        <w:sz w:val="16"/>
        <w:szCs w:val="16"/>
        <w:lang w:val="en-GB"/>
      </w:rPr>
      <w:t>–</w:t>
    </w:r>
    <w:r w:rsidRPr="55ABE79D">
      <w:rPr>
        <w:caps/>
        <w:sz w:val="16"/>
        <w:szCs w:val="16"/>
        <w:lang w:val="en-GB"/>
      </w:rPr>
      <w:t xml:space="preserve"> </w:t>
    </w:r>
    <w:r w:rsidR="00525083">
      <w:rPr>
        <w:caps/>
        <w:sz w:val="16"/>
        <w:szCs w:val="16"/>
        <w:lang w:val="en-GB"/>
      </w:rPr>
      <w:t>CSC 415</w:t>
    </w:r>
    <w:r w:rsidRPr="55ABE79D">
      <w:rPr>
        <w:caps/>
        <w:sz w:val="16"/>
        <w:szCs w:val="16"/>
        <w:lang w:val="en-GB"/>
      </w:rPr>
      <w:t xml:space="preserve"> </w:t>
    </w:r>
    <w:r w:rsidR="00B44C40">
      <w:rPr>
        <w:caps/>
        <w:sz w:val="16"/>
        <w:szCs w:val="16"/>
        <w:lang w:val="en-GB"/>
      </w:rPr>
      <w:t>–</w:t>
    </w:r>
    <w:r w:rsidRPr="55ABE79D">
      <w:rPr>
        <w:caps/>
        <w:sz w:val="16"/>
        <w:szCs w:val="16"/>
        <w:lang w:val="en-GB"/>
      </w:rPr>
      <w:t xml:space="preserve"> </w:t>
    </w:r>
    <w:r w:rsidR="000B64FA">
      <w:rPr>
        <w:caps/>
        <w:sz w:val="16"/>
        <w:szCs w:val="16"/>
        <w:lang w:val="en-GB"/>
      </w:rPr>
      <w:t>FeedForward Neural Network</w:t>
    </w:r>
    <w:r w:rsidR="00CF1F0A">
      <w:rPr>
        <w:caps/>
        <w:sz w:val="16"/>
        <w:szCs w:val="16"/>
        <w:lang w:val="en-GB"/>
      </w:rPr>
      <w:t xml:space="preserve"> Project</w:t>
    </w:r>
    <w:r w:rsidRPr="55ABE79D">
      <w:rPr>
        <w:caps/>
        <w:sz w:val="16"/>
        <w:szCs w:val="16"/>
        <w:lang w:val="en-GB"/>
      </w:rPr>
      <w:t xml:space="preserve">, </w:t>
    </w:r>
    <w:r w:rsidR="00525083">
      <w:rPr>
        <w:caps/>
        <w:sz w:val="16"/>
        <w:szCs w:val="16"/>
        <w:lang w:val="en-GB"/>
      </w:rPr>
      <w:t>Autumn 2016</w:t>
    </w:r>
  </w:p>
  <w:p w14:paraId="65AD4089" w14:textId="77777777" w:rsidR="00CC295D" w:rsidRPr="00E77A20" w:rsidRDefault="00CC295D" w:rsidP="00E77A20">
    <w:pPr>
      <w:pStyle w:val="Header"/>
      <w:rPr>
        <w:iCs/>
        <w:caps/>
        <w:sz w:val="16"/>
        <w:szCs w:val="16"/>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A614B" w14:textId="77777777" w:rsidR="00CC295D" w:rsidRPr="00E77A20" w:rsidRDefault="00CC295D" w:rsidP="00CD1834">
    <w:pPr>
      <w:pStyle w:val="Header"/>
      <w:rPr>
        <w:iCs/>
        <w:caps/>
        <w:sz w:val="16"/>
        <w:szCs w:val="16"/>
        <w:lang w:val="en-GB"/>
      </w:rPr>
    </w:pPr>
    <w:r w:rsidRPr="55ABE79D">
      <w:rPr>
        <w:caps/>
        <w:sz w:val="16"/>
        <w:szCs w:val="16"/>
        <w:lang w:val="en-GB"/>
      </w:rPr>
      <w:t>21ST International Symposium on Space Terahertz Technology, Oxford, 23-25 March, 2010</w:t>
    </w:r>
  </w:p>
  <w:p w14:paraId="4873616C" w14:textId="77777777" w:rsidR="00CC295D" w:rsidRPr="00CD1834" w:rsidRDefault="00CC295D">
    <w:pPr>
      <w:pStyle w:val="Header"/>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F0D9" w14:textId="21D6A28B" w:rsidR="00CC295D" w:rsidRPr="00084245" w:rsidRDefault="00084245" w:rsidP="00084245">
    <w:pPr>
      <w:pStyle w:val="Header"/>
      <w:jc w:val="right"/>
      <w:rPr>
        <w:caps/>
        <w:sz w:val="16"/>
        <w:szCs w:val="16"/>
        <w:lang w:val="en-GB"/>
      </w:rPr>
    </w:pPr>
    <w:r w:rsidRPr="55ABE79D">
      <w:rPr>
        <w:caps/>
        <w:sz w:val="16"/>
        <w:szCs w:val="16"/>
        <w:lang w:val="en-GB"/>
      </w:rPr>
      <w:t xml:space="preserve">University of North Carolina Wilmington </w:t>
    </w:r>
    <w:r>
      <w:rPr>
        <w:caps/>
        <w:sz w:val="16"/>
        <w:szCs w:val="16"/>
        <w:lang w:val="en-GB"/>
      </w:rPr>
      <w:t>–</w:t>
    </w:r>
    <w:r w:rsidRPr="55ABE79D">
      <w:rPr>
        <w:caps/>
        <w:sz w:val="16"/>
        <w:szCs w:val="16"/>
        <w:lang w:val="en-GB"/>
      </w:rPr>
      <w:t xml:space="preserve"> </w:t>
    </w:r>
    <w:r>
      <w:rPr>
        <w:caps/>
        <w:sz w:val="16"/>
        <w:szCs w:val="16"/>
        <w:lang w:val="en-GB"/>
      </w:rPr>
      <w:t>CSC 415</w:t>
    </w:r>
    <w:r w:rsidRPr="55ABE79D">
      <w:rPr>
        <w:caps/>
        <w:sz w:val="16"/>
        <w:szCs w:val="16"/>
        <w:lang w:val="en-GB"/>
      </w:rPr>
      <w:t xml:space="preserve"> </w:t>
    </w:r>
    <w:r>
      <w:rPr>
        <w:caps/>
        <w:sz w:val="16"/>
        <w:szCs w:val="16"/>
        <w:lang w:val="en-GB"/>
      </w:rPr>
      <w:t>–</w:t>
    </w:r>
    <w:r w:rsidRPr="55ABE79D">
      <w:rPr>
        <w:caps/>
        <w:sz w:val="16"/>
        <w:szCs w:val="16"/>
        <w:lang w:val="en-GB"/>
      </w:rPr>
      <w:t xml:space="preserve"> </w:t>
    </w:r>
    <w:r>
      <w:rPr>
        <w:caps/>
        <w:sz w:val="16"/>
        <w:szCs w:val="16"/>
        <w:lang w:val="en-GB"/>
      </w:rPr>
      <w:t>FeedForward Neural Network Forgetfulness</w:t>
    </w:r>
    <w:r w:rsidRPr="55ABE79D">
      <w:rPr>
        <w:caps/>
        <w:sz w:val="16"/>
        <w:szCs w:val="16"/>
        <w:lang w:val="en-GB"/>
      </w:rPr>
      <w:t xml:space="preserve">, </w:t>
    </w:r>
    <w:r>
      <w:rPr>
        <w:caps/>
        <w:sz w:val="16"/>
        <w:szCs w:val="16"/>
        <w:lang w:val="en-GB"/>
      </w:rPr>
      <w:t>Autumn 2016</w:t>
    </w:r>
  </w:p>
  <w:p w14:paraId="6156F419" w14:textId="04FCB1BD" w:rsidR="00CC295D" w:rsidRPr="00E77A20" w:rsidRDefault="00CC295D" w:rsidP="00CD1834">
    <w:pPr>
      <w:pStyle w:val="Header"/>
      <w:jc w:val="right"/>
      <w:rPr>
        <w:iCs/>
        <w:caps/>
        <w:sz w:val="16"/>
        <w:szCs w:val="16"/>
        <w:lang w:val="en-GB"/>
      </w:rPr>
    </w:pPr>
  </w:p>
  <w:p w14:paraId="5FDF3D38" w14:textId="77777777" w:rsidR="00CC295D" w:rsidRPr="00CD1834" w:rsidRDefault="00CC295D">
    <w:pPr>
      <w:rPr>
        <w:lang w:val="en-GB"/>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45BC" w14:textId="77777777" w:rsidR="00CC295D" w:rsidRDefault="00CC295D"/>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9BC9" w14:textId="77777777" w:rsidR="00CC295D" w:rsidRDefault="00CC295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31C3E" w14:textId="77777777" w:rsidR="00CC295D" w:rsidRDefault="00CC295D"/>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AF290" w14:textId="77777777" w:rsidR="00CC295D" w:rsidRDefault="00CC295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00000002"/>
    <w:multiLevelType w:val="multilevel"/>
    <w:tmpl w:val="7966A52E"/>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86707B0"/>
    <w:multiLevelType w:val="multilevel"/>
    <w:tmpl w:val="00000002"/>
    <w:lvl w:ilvl="0">
      <w:start w:val="1"/>
      <w:numFmt w:val="upperRoman"/>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S2NDcxNLcwtLAwsrBU0lEKTi0uzszPAykwrAUAo/mGYCwAAAA="/>
  </w:docVars>
  <w:rsids>
    <w:rsidRoot w:val="00821944"/>
    <w:rsid w:val="00006DA4"/>
    <w:rsid w:val="00010C6A"/>
    <w:rsid w:val="00013A14"/>
    <w:rsid w:val="00016C37"/>
    <w:rsid w:val="00021790"/>
    <w:rsid w:val="00022C62"/>
    <w:rsid w:val="00041C61"/>
    <w:rsid w:val="00042B6A"/>
    <w:rsid w:val="00043280"/>
    <w:rsid w:val="000531BD"/>
    <w:rsid w:val="00061EA0"/>
    <w:rsid w:val="000657E2"/>
    <w:rsid w:val="00066164"/>
    <w:rsid w:val="00067124"/>
    <w:rsid w:val="000818CF"/>
    <w:rsid w:val="000825B3"/>
    <w:rsid w:val="00084245"/>
    <w:rsid w:val="000866DD"/>
    <w:rsid w:val="00093644"/>
    <w:rsid w:val="00094E8B"/>
    <w:rsid w:val="000A128D"/>
    <w:rsid w:val="000A2B30"/>
    <w:rsid w:val="000A2F75"/>
    <w:rsid w:val="000A4CED"/>
    <w:rsid w:val="000B64FA"/>
    <w:rsid w:val="000E0667"/>
    <w:rsid w:val="000E44CB"/>
    <w:rsid w:val="000E5E36"/>
    <w:rsid w:val="000F2894"/>
    <w:rsid w:val="00106BD9"/>
    <w:rsid w:val="00110DB8"/>
    <w:rsid w:val="0011310F"/>
    <w:rsid w:val="00121C72"/>
    <w:rsid w:val="00122F9E"/>
    <w:rsid w:val="00125E7E"/>
    <w:rsid w:val="00130977"/>
    <w:rsid w:val="00131308"/>
    <w:rsid w:val="00132BFA"/>
    <w:rsid w:val="00133215"/>
    <w:rsid w:val="001375DB"/>
    <w:rsid w:val="00137890"/>
    <w:rsid w:val="0014054B"/>
    <w:rsid w:val="001426FB"/>
    <w:rsid w:val="00144E1C"/>
    <w:rsid w:val="001501DB"/>
    <w:rsid w:val="00153B53"/>
    <w:rsid w:val="00167402"/>
    <w:rsid w:val="00170C02"/>
    <w:rsid w:val="00177975"/>
    <w:rsid w:val="00177DCD"/>
    <w:rsid w:val="00180585"/>
    <w:rsid w:val="00182028"/>
    <w:rsid w:val="00186F02"/>
    <w:rsid w:val="00195563"/>
    <w:rsid w:val="00196F13"/>
    <w:rsid w:val="0019757F"/>
    <w:rsid w:val="00197BEF"/>
    <w:rsid w:val="001A28E6"/>
    <w:rsid w:val="001B69EB"/>
    <w:rsid w:val="001C36B2"/>
    <w:rsid w:val="001C3766"/>
    <w:rsid w:val="001C7B8A"/>
    <w:rsid w:val="001C7C85"/>
    <w:rsid w:val="001D529D"/>
    <w:rsid w:val="001D5466"/>
    <w:rsid w:val="001E11FB"/>
    <w:rsid w:val="001E14CB"/>
    <w:rsid w:val="001E3A7A"/>
    <w:rsid w:val="001E60AC"/>
    <w:rsid w:val="001E7BFD"/>
    <w:rsid w:val="001F4107"/>
    <w:rsid w:val="002003C9"/>
    <w:rsid w:val="00203452"/>
    <w:rsid w:val="0021105E"/>
    <w:rsid w:val="00212417"/>
    <w:rsid w:val="00223787"/>
    <w:rsid w:val="0024393A"/>
    <w:rsid w:val="00243A8C"/>
    <w:rsid w:val="00245F2E"/>
    <w:rsid w:val="0025058B"/>
    <w:rsid w:val="002532D6"/>
    <w:rsid w:val="00255219"/>
    <w:rsid w:val="00257947"/>
    <w:rsid w:val="00263406"/>
    <w:rsid w:val="00264048"/>
    <w:rsid w:val="00266338"/>
    <w:rsid w:val="0027574C"/>
    <w:rsid w:val="0029182C"/>
    <w:rsid w:val="002B1857"/>
    <w:rsid w:val="002B33D4"/>
    <w:rsid w:val="002B7F2D"/>
    <w:rsid w:val="002C1149"/>
    <w:rsid w:val="002C6C1E"/>
    <w:rsid w:val="002D2DE9"/>
    <w:rsid w:val="002D5F43"/>
    <w:rsid w:val="002E6AAB"/>
    <w:rsid w:val="002E776D"/>
    <w:rsid w:val="002F0FBD"/>
    <w:rsid w:val="00312C6D"/>
    <w:rsid w:val="003135DF"/>
    <w:rsid w:val="003223C1"/>
    <w:rsid w:val="00325467"/>
    <w:rsid w:val="00325E04"/>
    <w:rsid w:val="00326D93"/>
    <w:rsid w:val="00346249"/>
    <w:rsid w:val="00356A7A"/>
    <w:rsid w:val="00361212"/>
    <w:rsid w:val="00363104"/>
    <w:rsid w:val="003636CB"/>
    <w:rsid w:val="0036396E"/>
    <w:rsid w:val="003730D9"/>
    <w:rsid w:val="00376DEF"/>
    <w:rsid w:val="00380019"/>
    <w:rsid w:val="00381F46"/>
    <w:rsid w:val="003A0B53"/>
    <w:rsid w:val="003A1BBE"/>
    <w:rsid w:val="003A4B2F"/>
    <w:rsid w:val="003A63CC"/>
    <w:rsid w:val="003B17E7"/>
    <w:rsid w:val="003B1B30"/>
    <w:rsid w:val="003B2E71"/>
    <w:rsid w:val="003C1643"/>
    <w:rsid w:val="003C6666"/>
    <w:rsid w:val="003D2912"/>
    <w:rsid w:val="003E2F1B"/>
    <w:rsid w:val="003E5262"/>
    <w:rsid w:val="003F2D54"/>
    <w:rsid w:val="00402774"/>
    <w:rsid w:val="00411967"/>
    <w:rsid w:val="0041358F"/>
    <w:rsid w:val="00415983"/>
    <w:rsid w:val="0042097C"/>
    <w:rsid w:val="0042485C"/>
    <w:rsid w:val="00432455"/>
    <w:rsid w:val="0043685F"/>
    <w:rsid w:val="00443DF0"/>
    <w:rsid w:val="0044432F"/>
    <w:rsid w:val="00446331"/>
    <w:rsid w:val="00451DD4"/>
    <w:rsid w:val="0045274B"/>
    <w:rsid w:val="00453F0D"/>
    <w:rsid w:val="00461D3D"/>
    <w:rsid w:val="00471790"/>
    <w:rsid w:val="00480DF1"/>
    <w:rsid w:val="0048750B"/>
    <w:rsid w:val="004A14CC"/>
    <w:rsid w:val="004A7E25"/>
    <w:rsid w:val="004B001F"/>
    <w:rsid w:val="004B5EB9"/>
    <w:rsid w:val="004B7E05"/>
    <w:rsid w:val="004C5FAB"/>
    <w:rsid w:val="004D03FF"/>
    <w:rsid w:val="004E21E0"/>
    <w:rsid w:val="00507268"/>
    <w:rsid w:val="00516151"/>
    <w:rsid w:val="00522206"/>
    <w:rsid w:val="00525083"/>
    <w:rsid w:val="00531F9B"/>
    <w:rsid w:val="0053381C"/>
    <w:rsid w:val="0053580B"/>
    <w:rsid w:val="00536566"/>
    <w:rsid w:val="0053758C"/>
    <w:rsid w:val="00537EB2"/>
    <w:rsid w:val="005473DB"/>
    <w:rsid w:val="0055227E"/>
    <w:rsid w:val="005541C4"/>
    <w:rsid w:val="00555973"/>
    <w:rsid w:val="005601B1"/>
    <w:rsid w:val="0056020B"/>
    <w:rsid w:val="005607EB"/>
    <w:rsid w:val="00562017"/>
    <w:rsid w:val="00562361"/>
    <w:rsid w:val="00573FB8"/>
    <w:rsid w:val="00573FBB"/>
    <w:rsid w:val="00581055"/>
    <w:rsid w:val="00584318"/>
    <w:rsid w:val="00585133"/>
    <w:rsid w:val="00586418"/>
    <w:rsid w:val="00587541"/>
    <w:rsid w:val="00592F12"/>
    <w:rsid w:val="0059528E"/>
    <w:rsid w:val="00597261"/>
    <w:rsid w:val="005A63F0"/>
    <w:rsid w:val="005B5430"/>
    <w:rsid w:val="005B6718"/>
    <w:rsid w:val="005B6C4D"/>
    <w:rsid w:val="005C6720"/>
    <w:rsid w:val="005D272F"/>
    <w:rsid w:val="005E4247"/>
    <w:rsid w:val="0060239B"/>
    <w:rsid w:val="00605D3F"/>
    <w:rsid w:val="00615EA8"/>
    <w:rsid w:val="0062016B"/>
    <w:rsid w:val="00622D4C"/>
    <w:rsid w:val="006239EB"/>
    <w:rsid w:val="006256BD"/>
    <w:rsid w:val="00633195"/>
    <w:rsid w:val="00636FB8"/>
    <w:rsid w:val="00660252"/>
    <w:rsid w:val="00665273"/>
    <w:rsid w:val="00671832"/>
    <w:rsid w:val="0068043C"/>
    <w:rsid w:val="006817ED"/>
    <w:rsid w:val="00686751"/>
    <w:rsid w:val="006A42D4"/>
    <w:rsid w:val="006B4A19"/>
    <w:rsid w:val="006C65E7"/>
    <w:rsid w:val="006C6F9C"/>
    <w:rsid w:val="006D2299"/>
    <w:rsid w:val="006D5E98"/>
    <w:rsid w:val="006D70C0"/>
    <w:rsid w:val="006E0AC1"/>
    <w:rsid w:val="006E38CE"/>
    <w:rsid w:val="006E4E82"/>
    <w:rsid w:val="006F0BDF"/>
    <w:rsid w:val="006F35D3"/>
    <w:rsid w:val="007101F3"/>
    <w:rsid w:val="00723D9F"/>
    <w:rsid w:val="007318F6"/>
    <w:rsid w:val="007319B8"/>
    <w:rsid w:val="00741122"/>
    <w:rsid w:val="00780116"/>
    <w:rsid w:val="0078013D"/>
    <w:rsid w:val="007851F8"/>
    <w:rsid w:val="00786059"/>
    <w:rsid w:val="0079151A"/>
    <w:rsid w:val="007924B7"/>
    <w:rsid w:val="00794878"/>
    <w:rsid w:val="007A1F60"/>
    <w:rsid w:val="007A6440"/>
    <w:rsid w:val="007B1852"/>
    <w:rsid w:val="007B2105"/>
    <w:rsid w:val="007B32B6"/>
    <w:rsid w:val="007C58CD"/>
    <w:rsid w:val="007C76F2"/>
    <w:rsid w:val="007C7911"/>
    <w:rsid w:val="007D2FF2"/>
    <w:rsid w:val="007D55C2"/>
    <w:rsid w:val="007D5A39"/>
    <w:rsid w:val="007E1ED1"/>
    <w:rsid w:val="007E3ADD"/>
    <w:rsid w:val="00800930"/>
    <w:rsid w:val="008012CE"/>
    <w:rsid w:val="00805979"/>
    <w:rsid w:val="00814FA3"/>
    <w:rsid w:val="00820D07"/>
    <w:rsid w:val="00821944"/>
    <w:rsid w:val="00826FA9"/>
    <w:rsid w:val="00835F71"/>
    <w:rsid w:val="00835FA1"/>
    <w:rsid w:val="00837422"/>
    <w:rsid w:val="00845121"/>
    <w:rsid w:val="0084640E"/>
    <w:rsid w:val="00857D1B"/>
    <w:rsid w:val="008613CF"/>
    <w:rsid w:val="0086175E"/>
    <w:rsid w:val="0086660E"/>
    <w:rsid w:val="00875CAE"/>
    <w:rsid w:val="00875F38"/>
    <w:rsid w:val="008800F3"/>
    <w:rsid w:val="00881320"/>
    <w:rsid w:val="00891CBE"/>
    <w:rsid w:val="00891D72"/>
    <w:rsid w:val="008A4796"/>
    <w:rsid w:val="008A5CFD"/>
    <w:rsid w:val="008A7A89"/>
    <w:rsid w:val="008D6354"/>
    <w:rsid w:val="008E1072"/>
    <w:rsid w:val="008E1519"/>
    <w:rsid w:val="008E6F53"/>
    <w:rsid w:val="008E7FF3"/>
    <w:rsid w:val="008F07F8"/>
    <w:rsid w:val="00902BDA"/>
    <w:rsid w:val="0093059A"/>
    <w:rsid w:val="00935A63"/>
    <w:rsid w:val="009440F0"/>
    <w:rsid w:val="00944641"/>
    <w:rsid w:val="00947F98"/>
    <w:rsid w:val="009626BB"/>
    <w:rsid w:val="00962BB2"/>
    <w:rsid w:val="009661D5"/>
    <w:rsid w:val="009A1686"/>
    <w:rsid w:val="009A6208"/>
    <w:rsid w:val="009A7A50"/>
    <w:rsid w:val="009B161E"/>
    <w:rsid w:val="009B597B"/>
    <w:rsid w:val="009C2849"/>
    <w:rsid w:val="009C28D1"/>
    <w:rsid w:val="009C2E0F"/>
    <w:rsid w:val="009C616F"/>
    <w:rsid w:val="009D29F6"/>
    <w:rsid w:val="009D3161"/>
    <w:rsid w:val="009D4CB3"/>
    <w:rsid w:val="009D514C"/>
    <w:rsid w:val="009E3932"/>
    <w:rsid w:val="009E4FC7"/>
    <w:rsid w:val="009F20E1"/>
    <w:rsid w:val="00A03F17"/>
    <w:rsid w:val="00A049C2"/>
    <w:rsid w:val="00A1152F"/>
    <w:rsid w:val="00A11CE6"/>
    <w:rsid w:val="00A20930"/>
    <w:rsid w:val="00A2549C"/>
    <w:rsid w:val="00A47BBE"/>
    <w:rsid w:val="00A50171"/>
    <w:rsid w:val="00A60F4F"/>
    <w:rsid w:val="00A674CD"/>
    <w:rsid w:val="00A67BFE"/>
    <w:rsid w:val="00A731A2"/>
    <w:rsid w:val="00A73D1F"/>
    <w:rsid w:val="00A93CD9"/>
    <w:rsid w:val="00A966CB"/>
    <w:rsid w:val="00AA13A2"/>
    <w:rsid w:val="00AA55AD"/>
    <w:rsid w:val="00AA6EDA"/>
    <w:rsid w:val="00AB4C3B"/>
    <w:rsid w:val="00AB6860"/>
    <w:rsid w:val="00AC6B86"/>
    <w:rsid w:val="00AD0452"/>
    <w:rsid w:val="00AD3541"/>
    <w:rsid w:val="00AD4005"/>
    <w:rsid w:val="00AD5DD4"/>
    <w:rsid w:val="00AD7805"/>
    <w:rsid w:val="00AE4510"/>
    <w:rsid w:val="00AE6402"/>
    <w:rsid w:val="00B27DCC"/>
    <w:rsid w:val="00B32B53"/>
    <w:rsid w:val="00B33095"/>
    <w:rsid w:val="00B3442F"/>
    <w:rsid w:val="00B36DA5"/>
    <w:rsid w:val="00B401B7"/>
    <w:rsid w:val="00B44C40"/>
    <w:rsid w:val="00B45A8B"/>
    <w:rsid w:val="00B54C60"/>
    <w:rsid w:val="00B5779E"/>
    <w:rsid w:val="00B62DC3"/>
    <w:rsid w:val="00B63685"/>
    <w:rsid w:val="00B73F87"/>
    <w:rsid w:val="00B854F3"/>
    <w:rsid w:val="00B86A2D"/>
    <w:rsid w:val="00B86FA6"/>
    <w:rsid w:val="00B9010D"/>
    <w:rsid w:val="00B969A9"/>
    <w:rsid w:val="00BA6942"/>
    <w:rsid w:val="00BC4C85"/>
    <w:rsid w:val="00BC4D9A"/>
    <w:rsid w:val="00BD2F42"/>
    <w:rsid w:val="00BE537F"/>
    <w:rsid w:val="00BF242C"/>
    <w:rsid w:val="00BF3501"/>
    <w:rsid w:val="00BF6E89"/>
    <w:rsid w:val="00BF72F6"/>
    <w:rsid w:val="00BF7395"/>
    <w:rsid w:val="00BF788F"/>
    <w:rsid w:val="00C04257"/>
    <w:rsid w:val="00C04A3F"/>
    <w:rsid w:val="00C0756F"/>
    <w:rsid w:val="00C1115C"/>
    <w:rsid w:val="00C11B1D"/>
    <w:rsid w:val="00C127C1"/>
    <w:rsid w:val="00C1332D"/>
    <w:rsid w:val="00C16A2E"/>
    <w:rsid w:val="00C26E32"/>
    <w:rsid w:val="00C34C2D"/>
    <w:rsid w:val="00C4276C"/>
    <w:rsid w:val="00C432AD"/>
    <w:rsid w:val="00C64617"/>
    <w:rsid w:val="00C65B62"/>
    <w:rsid w:val="00C66D82"/>
    <w:rsid w:val="00C71711"/>
    <w:rsid w:val="00C72078"/>
    <w:rsid w:val="00C74CBE"/>
    <w:rsid w:val="00C75885"/>
    <w:rsid w:val="00C876D1"/>
    <w:rsid w:val="00C95E72"/>
    <w:rsid w:val="00CA34D0"/>
    <w:rsid w:val="00CA5AE5"/>
    <w:rsid w:val="00CB4278"/>
    <w:rsid w:val="00CC1937"/>
    <w:rsid w:val="00CC295D"/>
    <w:rsid w:val="00CD1380"/>
    <w:rsid w:val="00CD1834"/>
    <w:rsid w:val="00CD277E"/>
    <w:rsid w:val="00CE5542"/>
    <w:rsid w:val="00CF1F0A"/>
    <w:rsid w:val="00CF323F"/>
    <w:rsid w:val="00CF54B8"/>
    <w:rsid w:val="00D06D23"/>
    <w:rsid w:val="00D077B1"/>
    <w:rsid w:val="00D07C14"/>
    <w:rsid w:val="00D12561"/>
    <w:rsid w:val="00D13DC7"/>
    <w:rsid w:val="00D16C5C"/>
    <w:rsid w:val="00D1748D"/>
    <w:rsid w:val="00D2108F"/>
    <w:rsid w:val="00D230B3"/>
    <w:rsid w:val="00D23E7E"/>
    <w:rsid w:val="00D26A16"/>
    <w:rsid w:val="00D30769"/>
    <w:rsid w:val="00D332CE"/>
    <w:rsid w:val="00D4269B"/>
    <w:rsid w:val="00D45298"/>
    <w:rsid w:val="00D475E0"/>
    <w:rsid w:val="00D5177A"/>
    <w:rsid w:val="00D52F9B"/>
    <w:rsid w:val="00D61977"/>
    <w:rsid w:val="00D6265D"/>
    <w:rsid w:val="00D737C2"/>
    <w:rsid w:val="00D877B1"/>
    <w:rsid w:val="00D96578"/>
    <w:rsid w:val="00DB20F5"/>
    <w:rsid w:val="00DB6429"/>
    <w:rsid w:val="00DC736B"/>
    <w:rsid w:val="00DD681C"/>
    <w:rsid w:val="00DE5689"/>
    <w:rsid w:val="00DF0031"/>
    <w:rsid w:val="00E0231F"/>
    <w:rsid w:val="00E11126"/>
    <w:rsid w:val="00E24EA6"/>
    <w:rsid w:val="00E31427"/>
    <w:rsid w:val="00E33DDD"/>
    <w:rsid w:val="00E343BA"/>
    <w:rsid w:val="00E438B1"/>
    <w:rsid w:val="00E4402D"/>
    <w:rsid w:val="00E45220"/>
    <w:rsid w:val="00E56EF1"/>
    <w:rsid w:val="00E60F49"/>
    <w:rsid w:val="00E63F63"/>
    <w:rsid w:val="00E6537E"/>
    <w:rsid w:val="00E74767"/>
    <w:rsid w:val="00E77A20"/>
    <w:rsid w:val="00E82C99"/>
    <w:rsid w:val="00E92817"/>
    <w:rsid w:val="00E94ED5"/>
    <w:rsid w:val="00EA1C7F"/>
    <w:rsid w:val="00EA56FA"/>
    <w:rsid w:val="00EA5D2A"/>
    <w:rsid w:val="00EC1F8F"/>
    <w:rsid w:val="00ED33B9"/>
    <w:rsid w:val="00ED769A"/>
    <w:rsid w:val="00EE0C18"/>
    <w:rsid w:val="00EF16F6"/>
    <w:rsid w:val="00EF2F3C"/>
    <w:rsid w:val="00F03881"/>
    <w:rsid w:val="00F15034"/>
    <w:rsid w:val="00F172ED"/>
    <w:rsid w:val="00F20737"/>
    <w:rsid w:val="00F22BAA"/>
    <w:rsid w:val="00F25500"/>
    <w:rsid w:val="00F27533"/>
    <w:rsid w:val="00F325E3"/>
    <w:rsid w:val="00F35D39"/>
    <w:rsid w:val="00F40F64"/>
    <w:rsid w:val="00F525DB"/>
    <w:rsid w:val="00F5492E"/>
    <w:rsid w:val="00F6358C"/>
    <w:rsid w:val="00F75F17"/>
    <w:rsid w:val="00F75FC1"/>
    <w:rsid w:val="00F8124F"/>
    <w:rsid w:val="00F96AE2"/>
    <w:rsid w:val="00FA0020"/>
    <w:rsid w:val="00FA2B20"/>
    <w:rsid w:val="00FC2046"/>
    <w:rsid w:val="00FC3A9C"/>
    <w:rsid w:val="00FC3F53"/>
    <w:rsid w:val="00FC5E32"/>
    <w:rsid w:val="00FC796D"/>
    <w:rsid w:val="00FD2A41"/>
    <w:rsid w:val="00FD3CEC"/>
    <w:rsid w:val="03AA425C"/>
    <w:rsid w:val="2E17A3A7"/>
    <w:rsid w:val="502217FA"/>
    <w:rsid w:val="55ABE79D"/>
    <w:rsid w:val="5912254E"/>
    <w:rsid w:val="60BCA3CB"/>
    <w:rsid w:val="7487F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2F96C"/>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0866DD"/>
    <w:rPr>
      <w:color w:val="808080"/>
    </w:rPr>
  </w:style>
  <w:style w:type="character" w:styleId="LineNumber">
    <w:name w:val="line number"/>
    <w:basedOn w:val="DefaultParagraphFont"/>
    <w:rsid w:val="003730D9"/>
  </w:style>
  <w:style w:type="paragraph" w:styleId="HTMLPreformatted">
    <w:name w:val="HTML Preformatted"/>
    <w:basedOn w:val="Normal"/>
    <w:link w:val="HTMLPreformattedChar"/>
    <w:uiPriority w:val="99"/>
    <w:unhideWhenUsed/>
    <w:rsid w:val="000A1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A128D"/>
    <w:rPr>
      <w:rFonts w:ascii="Courier New" w:hAnsi="Courier New" w:cs="Courier New"/>
      <w:lang w:val="en-GB" w:eastAsia="en-GB"/>
    </w:rPr>
  </w:style>
  <w:style w:type="table" w:styleId="TableGrid">
    <w:name w:val="Table Grid"/>
    <w:basedOn w:val="TableNormal"/>
    <w:rsid w:val="00805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424">
      <w:bodyDiv w:val="1"/>
      <w:marLeft w:val="0"/>
      <w:marRight w:val="0"/>
      <w:marTop w:val="0"/>
      <w:marBottom w:val="0"/>
      <w:divBdr>
        <w:top w:val="none" w:sz="0" w:space="0" w:color="auto"/>
        <w:left w:val="none" w:sz="0" w:space="0" w:color="auto"/>
        <w:bottom w:val="none" w:sz="0" w:space="0" w:color="auto"/>
        <w:right w:val="none" w:sz="0" w:space="0" w:color="auto"/>
      </w:divBdr>
    </w:div>
    <w:div w:id="117189643">
      <w:bodyDiv w:val="1"/>
      <w:marLeft w:val="0"/>
      <w:marRight w:val="0"/>
      <w:marTop w:val="0"/>
      <w:marBottom w:val="0"/>
      <w:divBdr>
        <w:top w:val="none" w:sz="0" w:space="0" w:color="auto"/>
        <w:left w:val="none" w:sz="0" w:space="0" w:color="auto"/>
        <w:bottom w:val="none" w:sz="0" w:space="0" w:color="auto"/>
        <w:right w:val="none" w:sz="0" w:space="0" w:color="auto"/>
      </w:divBdr>
    </w:div>
    <w:div w:id="16343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2BCFD2-53B3-3043-B043-C3214299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4</Pages>
  <Words>2113</Words>
  <Characters>12050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Michael Suggs</cp:lastModifiedBy>
  <cp:revision>115</cp:revision>
  <cp:lastPrinted>2008-05-14T19:47:00Z</cp:lastPrinted>
  <dcterms:created xsi:type="dcterms:W3CDTF">2016-09-20T17:08:00Z</dcterms:created>
  <dcterms:modified xsi:type="dcterms:W3CDTF">2016-12-01T04:48:00Z</dcterms:modified>
</cp:coreProperties>
</file>